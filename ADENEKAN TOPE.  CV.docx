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F2632" w:rsidRDefault="004E070F" w:rsidP="00D63B48">
      <w:pPr>
        <w:spacing w:line="80" w:lineRule="atLeast"/>
        <w:jc w:val="center"/>
        <w:rPr>
          <w:rFonts w:ascii="Verdana" w:hAnsi="Verdana"/>
          <w:b/>
          <w:color w:val="943634"/>
          <w:sz w:val="40"/>
          <w:lang w:val="pt-BR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" filled="f" stroked="f">
                <o:lock v:ext="edit" aspectratio="t"/>
                <w10:anchorlock/>
              </v:rect>
            </w:pict>
          </mc:Fallback>
        </mc:AlternateContent>
      </w:r>
    </w:p>
    <w:p w:rsidR="00D63B48" w:rsidRPr="004F739B" w:rsidRDefault="00557474" w:rsidP="00D63B48">
      <w:pPr>
        <w:spacing w:line="80" w:lineRule="atLeast"/>
        <w:jc w:val="center"/>
        <w:rPr>
          <w:rFonts w:cs="Times New Roman"/>
          <w:b/>
          <w:sz w:val="36"/>
          <w:szCs w:val="36"/>
          <w:lang w:val="pt-BR"/>
        </w:rPr>
      </w:pPr>
      <w:r w:rsidRPr="004F739B">
        <w:rPr>
          <w:rFonts w:cs="Times New Roman"/>
          <w:b/>
          <w:sz w:val="36"/>
          <w:szCs w:val="36"/>
          <w:lang w:val="pt-BR"/>
        </w:rPr>
        <w:t xml:space="preserve">ADENEKAN </w:t>
      </w:r>
      <w:r w:rsidR="00D6528C" w:rsidRPr="004F739B">
        <w:rPr>
          <w:rFonts w:cs="Times New Roman"/>
          <w:b/>
          <w:sz w:val="36"/>
          <w:szCs w:val="36"/>
          <w:lang w:val="pt-BR"/>
        </w:rPr>
        <w:t>TEMI</w:t>
      </w:r>
      <w:r w:rsidRPr="004F739B">
        <w:rPr>
          <w:rFonts w:cs="Times New Roman"/>
          <w:b/>
          <w:sz w:val="36"/>
          <w:szCs w:val="36"/>
          <w:lang w:val="pt-BR"/>
        </w:rPr>
        <w:t>T</w:t>
      </w:r>
      <w:r w:rsidR="00D6528C" w:rsidRPr="004F739B">
        <w:rPr>
          <w:rFonts w:cs="Times New Roman"/>
          <w:b/>
          <w:sz w:val="36"/>
          <w:szCs w:val="36"/>
          <w:lang w:val="pt-BR"/>
        </w:rPr>
        <w:t>O</w:t>
      </w:r>
      <w:r w:rsidRPr="004F739B">
        <w:rPr>
          <w:rFonts w:cs="Times New Roman"/>
          <w:b/>
          <w:sz w:val="36"/>
          <w:szCs w:val="36"/>
          <w:lang w:val="pt-BR"/>
        </w:rPr>
        <w:t>PE BOLUWATIFE</w:t>
      </w:r>
    </w:p>
    <w:p w:rsidR="007334C4" w:rsidRPr="004F739B" w:rsidRDefault="00AA443D" w:rsidP="00D63B48">
      <w:pPr>
        <w:spacing w:line="80" w:lineRule="atLeast"/>
        <w:jc w:val="center"/>
        <w:rPr>
          <w:rFonts w:cs="Times New Roman"/>
          <w:sz w:val="20"/>
          <w:szCs w:val="20"/>
          <w:lang w:val="en-CA"/>
        </w:rPr>
      </w:pPr>
      <w:r>
        <w:rPr>
          <w:rFonts w:cs="Times New Roman"/>
          <w:sz w:val="20"/>
          <w:szCs w:val="20"/>
          <w:lang w:val="en-CA"/>
        </w:rPr>
        <w:t xml:space="preserve">5, Yusuf </w:t>
      </w:r>
      <w:proofErr w:type="gramStart"/>
      <w:r>
        <w:rPr>
          <w:rFonts w:cs="Times New Roman"/>
          <w:sz w:val="20"/>
          <w:szCs w:val="20"/>
          <w:lang w:val="en-CA"/>
        </w:rPr>
        <w:t>street</w:t>
      </w:r>
      <w:proofErr w:type="gramEnd"/>
      <w:r>
        <w:rPr>
          <w:rFonts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cs="Times New Roman"/>
          <w:sz w:val="20"/>
          <w:szCs w:val="20"/>
          <w:lang w:val="en-CA"/>
        </w:rPr>
        <w:t>Ipaja-ayobo</w:t>
      </w:r>
      <w:proofErr w:type="spellEnd"/>
      <w:r>
        <w:rPr>
          <w:rFonts w:cs="Times New Roman"/>
          <w:sz w:val="20"/>
          <w:szCs w:val="20"/>
          <w:lang w:val="en-CA"/>
        </w:rPr>
        <w:t xml:space="preserve">, </w:t>
      </w:r>
      <w:proofErr w:type="spellStart"/>
      <w:r>
        <w:rPr>
          <w:rFonts w:cs="Times New Roman"/>
          <w:sz w:val="20"/>
          <w:szCs w:val="20"/>
          <w:lang w:val="en-CA"/>
        </w:rPr>
        <w:t>Iyana</w:t>
      </w:r>
      <w:proofErr w:type="spellEnd"/>
      <w:r>
        <w:rPr>
          <w:rFonts w:cs="Times New Roman"/>
          <w:sz w:val="20"/>
          <w:szCs w:val="20"/>
          <w:lang w:val="en-CA"/>
        </w:rPr>
        <w:t xml:space="preserve"> </w:t>
      </w:r>
      <w:proofErr w:type="spellStart"/>
      <w:r>
        <w:rPr>
          <w:rFonts w:cs="Times New Roman"/>
          <w:sz w:val="20"/>
          <w:szCs w:val="20"/>
          <w:lang w:val="en-CA"/>
        </w:rPr>
        <w:t>paja</w:t>
      </w:r>
      <w:proofErr w:type="spellEnd"/>
      <w:r w:rsidR="00C77160" w:rsidRPr="004F739B">
        <w:rPr>
          <w:rFonts w:cs="Times New Roman"/>
          <w:sz w:val="20"/>
          <w:szCs w:val="20"/>
          <w:lang w:val="en-CA"/>
        </w:rPr>
        <w:t>. Lagos state</w:t>
      </w:r>
    </w:p>
    <w:p w:rsidR="002406F6" w:rsidRPr="004F739B" w:rsidRDefault="007334C4" w:rsidP="002406F6">
      <w:pPr>
        <w:spacing w:line="80" w:lineRule="atLeast"/>
        <w:jc w:val="center"/>
        <w:rPr>
          <w:rFonts w:cs="Times New Roman"/>
          <w:sz w:val="20"/>
          <w:szCs w:val="20"/>
        </w:rPr>
      </w:pPr>
      <w:r w:rsidRPr="004F739B">
        <w:rPr>
          <w:rFonts w:cs="Times New Roman"/>
          <w:sz w:val="20"/>
          <w:szCs w:val="20"/>
          <w:lang w:val="en-CA"/>
        </w:rPr>
        <w:t>NGA</w:t>
      </w:r>
      <w:r w:rsidR="00AF2632" w:rsidRPr="004F739B">
        <w:rPr>
          <w:rFonts w:cs="Times New Roman"/>
          <w:sz w:val="20"/>
          <w:szCs w:val="20"/>
          <w:lang w:val="en-CA"/>
        </w:rPr>
        <w:t xml:space="preserve"> | </w:t>
      </w:r>
      <w:r w:rsidRPr="004F739B">
        <w:rPr>
          <w:rFonts w:cs="Times New Roman"/>
          <w:sz w:val="20"/>
          <w:szCs w:val="20"/>
          <w:lang w:val="en-CA"/>
        </w:rPr>
        <w:t xml:space="preserve">+234 </w:t>
      </w:r>
      <w:r w:rsidR="00AF2632" w:rsidRPr="004F739B">
        <w:rPr>
          <w:rFonts w:cs="Times New Roman"/>
          <w:sz w:val="20"/>
          <w:szCs w:val="20"/>
        </w:rPr>
        <w:t>(</w:t>
      </w:r>
      <w:r w:rsidR="00F43B6A" w:rsidRPr="004F739B">
        <w:rPr>
          <w:rFonts w:cs="Times New Roman"/>
          <w:sz w:val="20"/>
          <w:szCs w:val="20"/>
        </w:rPr>
        <w:t>08037459062</w:t>
      </w:r>
      <w:r w:rsidR="00C77160" w:rsidRPr="004F739B">
        <w:rPr>
          <w:rFonts w:cs="Times New Roman"/>
          <w:sz w:val="20"/>
          <w:szCs w:val="20"/>
        </w:rPr>
        <w:t>)</w:t>
      </w:r>
    </w:p>
    <w:p w:rsidR="00D63B48" w:rsidRPr="004F739B" w:rsidRDefault="00FD5964" w:rsidP="007334C4">
      <w:pPr>
        <w:spacing w:line="80" w:lineRule="atLeast"/>
        <w:jc w:val="center"/>
        <w:rPr>
          <w:rFonts w:cs="Times New Roman"/>
        </w:rPr>
      </w:pPr>
      <w:r w:rsidRPr="004F739B">
        <w:rPr>
          <w:rFonts w:cs="Times New Roman"/>
          <w:sz w:val="20"/>
          <w:szCs w:val="20"/>
        </w:rPr>
        <w:t xml:space="preserve"> </w:t>
      </w:r>
      <w:r w:rsidR="00E364BF" w:rsidRPr="004F739B">
        <w:rPr>
          <w:rFonts w:cs="Times New Roman"/>
        </w:rPr>
        <w:t>adenekantope@gmail.com</w:t>
      </w:r>
    </w:p>
    <w:p w:rsidR="002406F6" w:rsidRDefault="002406F6" w:rsidP="007334C4">
      <w:pPr>
        <w:spacing w:line="80" w:lineRule="atLeast"/>
        <w:jc w:val="center"/>
      </w:pPr>
    </w:p>
    <w:p w:rsidR="002406F6" w:rsidRDefault="004E070F" w:rsidP="007334C4">
      <w:pPr>
        <w:spacing w:line="80" w:lineRule="atLeast"/>
        <w:jc w:val="center"/>
      </w:pPr>
      <w:r>
        <w:rPr>
          <w:noProof/>
          <w:color w:val="943634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168910</wp:posOffset>
                </wp:positionV>
                <wp:extent cx="6591300" cy="0"/>
                <wp:effectExtent l="12700" t="15875" r="25400" b="22225"/>
                <wp:wrapNone/>
                <wp:docPr id="1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3" o:spid="_x0000_s1026" type="#_x0000_t32" style="position:absolute;margin-left:3.8pt;margin-top:13.3pt;width:519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>
        <w:rPr>
          <w:noProof/>
          <w:color w:val="943634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-1905</wp:posOffset>
                </wp:positionV>
                <wp:extent cx="6591300" cy="0"/>
                <wp:effectExtent l="12700" t="16510" r="25400" b="21590"/>
                <wp:wrapNone/>
                <wp:docPr id="1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2" o:spid="_x0000_s1026" type="#_x0000_t32" style="position:absolute;margin-left:3.8pt;margin-top:-.15pt;width:519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2406F6">
        <w:t>BIO-DATA</w:t>
      </w:r>
    </w:p>
    <w:p w:rsidR="00D169F5" w:rsidRDefault="00D169F5" w:rsidP="00D169F5">
      <w:pPr>
        <w:spacing w:line="80" w:lineRule="atLeast"/>
        <w:rPr>
          <w:sz w:val="28"/>
          <w:szCs w:val="28"/>
        </w:rPr>
      </w:pPr>
    </w:p>
    <w:p w:rsidR="002406F6" w:rsidRPr="00D169F5" w:rsidRDefault="00E364BF" w:rsidP="00D169F5">
      <w:pPr>
        <w:spacing w:line="80" w:lineRule="atLeast"/>
      </w:pPr>
      <w:r>
        <w:t>Date of Birth – 20</w:t>
      </w:r>
      <w:r w:rsidR="002406F6" w:rsidRPr="00D169F5">
        <w:rPr>
          <w:vertAlign w:val="superscript"/>
        </w:rPr>
        <w:t>th</w:t>
      </w:r>
      <w:r>
        <w:t xml:space="preserve"> March 1996</w:t>
      </w:r>
    </w:p>
    <w:p w:rsidR="002406F6" w:rsidRPr="00D169F5" w:rsidRDefault="002406F6" w:rsidP="00D169F5">
      <w:pPr>
        <w:spacing w:line="80" w:lineRule="atLeast"/>
      </w:pPr>
      <w:r w:rsidRPr="00D169F5">
        <w:t xml:space="preserve">State of origin – </w:t>
      </w:r>
      <w:proofErr w:type="spellStart"/>
      <w:r w:rsidRPr="00D169F5">
        <w:t>Ogun</w:t>
      </w:r>
      <w:proofErr w:type="spellEnd"/>
      <w:r w:rsidRPr="00D169F5">
        <w:t xml:space="preserve"> State</w:t>
      </w:r>
    </w:p>
    <w:p w:rsidR="002406F6" w:rsidRPr="00D169F5" w:rsidRDefault="002406F6" w:rsidP="00D169F5">
      <w:pPr>
        <w:spacing w:line="80" w:lineRule="atLeast"/>
      </w:pPr>
      <w:r w:rsidRPr="00D169F5">
        <w:t xml:space="preserve">Local </w:t>
      </w:r>
      <w:proofErr w:type="spellStart"/>
      <w:r w:rsidRPr="00D169F5">
        <w:t>Govt</w:t>
      </w:r>
      <w:proofErr w:type="spellEnd"/>
      <w:r w:rsidRPr="00D169F5">
        <w:t xml:space="preserve"> – </w:t>
      </w:r>
      <w:proofErr w:type="spellStart"/>
      <w:r w:rsidRPr="00D169F5">
        <w:t>Obafemi-Owode</w:t>
      </w:r>
      <w:proofErr w:type="spellEnd"/>
    </w:p>
    <w:p w:rsidR="002406F6" w:rsidRPr="00D169F5" w:rsidRDefault="002406F6" w:rsidP="00D169F5">
      <w:pPr>
        <w:spacing w:line="80" w:lineRule="atLeast"/>
      </w:pPr>
      <w:r w:rsidRPr="00D169F5">
        <w:t>Sex – Male</w:t>
      </w:r>
    </w:p>
    <w:p w:rsidR="002406F6" w:rsidRPr="00D169F5" w:rsidRDefault="002406F6" w:rsidP="00D169F5">
      <w:pPr>
        <w:spacing w:line="80" w:lineRule="atLeast"/>
      </w:pPr>
      <w:r w:rsidRPr="00D169F5">
        <w:t>Marital Status – Single</w:t>
      </w:r>
    </w:p>
    <w:p w:rsidR="002406F6" w:rsidRPr="00D169F5" w:rsidRDefault="002406F6" w:rsidP="00D169F5">
      <w:pPr>
        <w:spacing w:line="80" w:lineRule="atLeast"/>
      </w:pPr>
      <w:r w:rsidRPr="00D169F5">
        <w:t>Nationality - Nigerian</w:t>
      </w:r>
    </w:p>
    <w:p w:rsidR="00D63B48" w:rsidRPr="00AF2632" w:rsidRDefault="004E070F" w:rsidP="00AF2632">
      <w:pPr>
        <w:spacing w:line="80" w:lineRule="atLeast"/>
        <w:jc w:val="center"/>
        <w:rPr>
          <w:rFonts w:ascii="Verdana" w:hAnsi="Verdana"/>
          <w:sz w:val="20"/>
          <w:szCs w:val="20"/>
        </w:rPr>
      </w:pPr>
      <w:r>
        <w:rPr>
          <w:b/>
          <w:bCs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138430</wp:posOffset>
                </wp:positionV>
                <wp:extent cx="6591300" cy="0"/>
                <wp:effectExtent l="19685" t="14605" r="18415" b="2349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3.8pt;margin-top:10.9pt;width:519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5D3AAD" w:rsidRDefault="005D3AAD" w:rsidP="005D3AAD">
      <w:pPr>
        <w:autoSpaceDE w:val="0"/>
        <w:autoSpaceDN w:val="0"/>
        <w:adjustRightInd w:val="0"/>
        <w:ind w:right="-20"/>
        <w:jc w:val="center"/>
        <w:rPr>
          <w:rFonts w:cs="Times New Roman"/>
          <w:b/>
          <w:bCs/>
          <w:spacing w:val="2"/>
          <w:w w:val="102"/>
          <w:sz w:val="21"/>
          <w:szCs w:val="21"/>
        </w:rPr>
      </w:pPr>
      <w:r>
        <w:rPr>
          <w:rFonts w:cs="Times New Roman"/>
          <w:b/>
          <w:bCs/>
          <w:spacing w:val="2"/>
          <w:w w:val="102"/>
          <w:sz w:val="21"/>
          <w:szCs w:val="21"/>
        </w:rPr>
        <w:t>PROFESSIONAL GOAL</w:t>
      </w:r>
    </w:p>
    <w:p w:rsidR="006F73BD" w:rsidRPr="006F73BD" w:rsidRDefault="004E070F" w:rsidP="006F73BD">
      <w:pPr>
        <w:pStyle w:val="Heading1"/>
        <w:tabs>
          <w:tab w:val="num" w:pos="0"/>
        </w:tabs>
        <w:spacing w:before="80" w:after="80" w:line="80" w:lineRule="atLeast"/>
        <w:jc w:val="center"/>
        <w:rPr>
          <w:rFonts w:ascii="Times New Roman" w:hAnsi="Times New Roman"/>
          <w:color w:val="943634"/>
          <w:u w:val="single"/>
        </w:rPr>
      </w:pPr>
      <w:r>
        <w:rPr>
          <w:rFonts w:ascii="Times New Roman" w:hAnsi="Times New Roman"/>
          <w:noProof/>
          <w:color w:val="943634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60325</wp:posOffset>
                </wp:positionV>
                <wp:extent cx="6591300" cy="0"/>
                <wp:effectExtent l="19685" t="12700" r="18415" b="25400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3.8pt;margin-top:4.75pt;width:519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790"/>
      </w:tblGrid>
      <w:tr w:rsidR="006F73BD" w:rsidRPr="006F73BD" w:rsidTr="006F73BD">
        <w:trPr>
          <w:trHeight w:val="519"/>
        </w:trPr>
        <w:tc>
          <w:tcPr>
            <w:tcW w:w="10790" w:type="dxa"/>
          </w:tcPr>
          <w:p w:rsidR="006F73BD" w:rsidRPr="00337931" w:rsidRDefault="00B647A4" w:rsidP="002F2B50">
            <w:pPr>
              <w:autoSpaceDE w:val="0"/>
              <w:autoSpaceDN w:val="0"/>
              <w:adjustRightInd w:val="0"/>
              <w:ind w:right="-20"/>
              <w:jc w:val="both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6F73BD" w:rsidRPr="00337931">
              <w:rPr>
                <w:rFonts w:cs="Times New Roman"/>
                <w:color w:val="000000"/>
                <w:shd w:val="clear" w:color="auto" w:fill="FFFFFF"/>
              </w:rPr>
              <w:t xml:space="preserve">To be part of an organization, </w:t>
            </w:r>
            <w:r w:rsidR="00337931" w:rsidRPr="00337931">
              <w:rPr>
                <w:rFonts w:cs="Times New Roman"/>
                <w:color w:val="000000"/>
                <w:shd w:val="clear" w:color="auto" w:fill="FFFFFF"/>
              </w:rPr>
              <w:t>where I can Contribute to a management whose clients will benefit from my strengths in project en</w:t>
            </w:r>
            <w:r w:rsidR="002F2B50">
              <w:rPr>
                <w:rFonts w:cs="Times New Roman"/>
                <w:color w:val="000000"/>
                <w:shd w:val="clear" w:color="auto" w:fill="FFFFFF"/>
              </w:rPr>
              <w:t xml:space="preserve">hancement, an eye for perfection, </w:t>
            </w:r>
            <w:r w:rsidR="00337931" w:rsidRPr="00337931">
              <w:rPr>
                <w:rFonts w:cs="Times New Roman"/>
                <w:color w:val="000000"/>
                <w:shd w:val="clear" w:color="auto" w:fill="FFFFFF"/>
              </w:rPr>
              <w:t>in which I can</w:t>
            </w:r>
            <w:r w:rsidR="006F73BD" w:rsidRPr="00337931">
              <w:rPr>
                <w:rFonts w:cs="Times New Roman"/>
                <w:color w:val="000000"/>
                <w:shd w:val="clear" w:color="auto" w:fill="FFFFFF"/>
              </w:rPr>
              <w:t xml:space="preserve"> positively and adequately </w:t>
            </w:r>
            <w:r w:rsidR="00337931" w:rsidRPr="00337931">
              <w:rPr>
                <w:rFonts w:cs="Times New Roman"/>
                <w:color w:val="000000"/>
                <w:shd w:val="clear" w:color="auto" w:fill="FFFFFF"/>
              </w:rPr>
              <w:t>impact, through</w:t>
            </w:r>
            <w:r w:rsidR="006F73BD" w:rsidRPr="00337931">
              <w:rPr>
                <w:rFonts w:cs="Times New Roman"/>
                <w:color w:val="000000"/>
                <w:shd w:val="clear" w:color="auto" w:fill="FFFFFF"/>
              </w:rPr>
              <w:t xml:space="preserve"> capability, character and personal</w:t>
            </w:r>
            <w:r w:rsidR="002F2B50">
              <w:rPr>
                <w:rFonts w:cs="Times New Roman"/>
                <w:color w:val="000000"/>
                <w:shd w:val="clear" w:color="auto" w:fill="FFFFFF"/>
              </w:rPr>
              <w:t xml:space="preserve"> attribute, </w:t>
            </w:r>
            <w:r w:rsidR="00887010">
              <w:rPr>
                <w:rFonts w:cs="Times New Roman"/>
                <w:color w:val="000000"/>
                <w:shd w:val="clear" w:color="auto" w:fill="FFFFFF"/>
              </w:rPr>
              <w:t>where</w:t>
            </w:r>
            <w:r w:rsidR="006F73BD" w:rsidRPr="00337931">
              <w:rPr>
                <w:rFonts w:cs="Times New Roman"/>
                <w:color w:val="000000"/>
                <w:shd w:val="clear" w:color="auto" w:fill="FFFFFF"/>
              </w:rPr>
              <w:t xml:space="preserve"> I can contribute meaningfully to its development and also develop myself. </w:t>
            </w:r>
          </w:p>
        </w:tc>
      </w:tr>
    </w:tbl>
    <w:p w:rsidR="005D3AAD" w:rsidRDefault="005D3AAD" w:rsidP="005D3AA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</w:p>
    <w:p w:rsidR="006F73BD" w:rsidRPr="006F73BD" w:rsidRDefault="006F73BD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  <w:u w:val="single"/>
        </w:rPr>
      </w:pPr>
    </w:p>
    <w:p w:rsidR="00317D44" w:rsidRDefault="00A510D6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  <w:u w:val="single"/>
        </w:rPr>
      </w:pPr>
      <w:r>
        <w:rPr>
          <w:rFonts w:cs="Times New Roman"/>
          <w:b/>
          <w:bCs/>
          <w:spacing w:val="2"/>
          <w:w w:val="102"/>
          <w:sz w:val="21"/>
          <w:szCs w:val="21"/>
          <w:u w:val="single"/>
        </w:rPr>
        <w:t xml:space="preserve"> ACADEMIC </w:t>
      </w:r>
      <w:r w:rsidR="006F73BD" w:rsidRPr="006F73BD">
        <w:rPr>
          <w:rFonts w:cs="Times New Roman"/>
          <w:b/>
          <w:bCs/>
          <w:spacing w:val="2"/>
          <w:w w:val="102"/>
          <w:sz w:val="21"/>
          <w:szCs w:val="21"/>
          <w:u w:val="single"/>
        </w:rPr>
        <w:t>QUALIFICATIONS</w:t>
      </w:r>
    </w:p>
    <w:p w:rsidR="006F73BD" w:rsidRPr="006F73BD" w:rsidRDefault="006F73BD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  <w:u w:val="single"/>
        </w:rPr>
      </w:pPr>
      <w:r w:rsidRPr="006F73BD">
        <w:rPr>
          <w:rFonts w:cs="Times New Roman"/>
          <w:b/>
          <w:bCs/>
          <w:spacing w:val="2"/>
          <w:w w:val="102"/>
          <w:sz w:val="21"/>
          <w:szCs w:val="21"/>
          <w:u w:val="single"/>
        </w:rPr>
        <w:t xml:space="preserve"> </w:t>
      </w:r>
    </w:p>
    <w:p w:rsidR="006F73BD" w:rsidRPr="006F73BD" w:rsidRDefault="00E364BF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  <w:r>
        <w:rPr>
          <w:rFonts w:cs="Times New Roman"/>
          <w:bCs/>
          <w:spacing w:val="2"/>
          <w:w w:val="102"/>
          <w:sz w:val="21"/>
          <w:szCs w:val="21"/>
        </w:rPr>
        <w:t>University of Lagos (UNILAG)</w:t>
      </w:r>
      <w:r w:rsidR="00D87478">
        <w:rPr>
          <w:rFonts w:cs="Times New Roman"/>
          <w:bCs/>
          <w:spacing w:val="2"/>
          <w:w w:val="102"/>
          <w:sz w:val="21"/>
          <w:szCs w:val="21"/>
        </w:rPr>
        <w:tab/>
      </w:r>
      <w:r w:rsidR="00D87478">
        <w:rPr>
          <w:rFonts w:cs="Times New Roman"/>
          <w:bCs/>
          <w:spacing w:val="2"/>
          <w:w w:val="102"/>
          <w:sz w:val="21"/>
          <w:szCs w:val="21"/>
        </w:rPr>
        <w:tab/>
      </w:r>
      <w:r w:rsidR="006F73BD">
        <w:rPr>
          <w:rFonts w:cs="Times New Roman"/>
          <w:b/>
          <w:bCs/>
          <w:spacing w:val="2"/>
          <w:w w:val="102"/>
          <w:sz w:val="21"/>
          <w:szCs w:val="21"/>
        </w:rPr>
        <w:tab/>
      </w:r>
      <w:r w:rsidR="006F73BD">
        <w:rPr>
          <w:rFonts w:cs="Times New Roman"/>
          <w:b/>
          <w:bCs/>
          <w:spacing w:val="2"/>
          <w:w w:val="102"/>
          <w:sz w:val="21"/>
          <w:szCs w:val="21"/>
        </w:rPr>
        <w:tab/>
      </w:r>
      <w:r w:rsidR="006F73BD">
        <w:rPr>
          <w:rFonts w:cs="Times New Roman"/>
          <w:b/>
          <w:bCs/>
          <w:spacing w:val="2"/>
          <w:w w:val="102"/>
          <w:sz w:val="21"/>
          <w:szCs w:val="21"/>
        </w:rPr>
        <w:tab/>
      </w:r>
      <w:r w:rsidR="00C77160">
        <w:rPr>
          <w:rFonts w:cs="Times New Roman"/>
          <w:b/>
          <w:bCs/>
          <w:spacing w:val="2"/>
          <w:w w:val="102"/>
          <w:sz w:val="21"/>
          <w:szCs w:val="21"/>
        </w:rPr>
        <w:t xml:space="preserve"> </w:t>
      </w:r>
      <w:r w:rsidR="00666447">
        <w:rPr>
          <w:rFonts w:cs="Times New Roman"/>
          <w:b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/>
          <w:bCs/>
          <w:spacing w:val="2"/>
          <w:w w:val="102"/>
          <w:sz w:val="21"/>
          <w:szCs w:val="21"/>
        </w:rPr>
        <w:tab/>
      </w:r>
      <w:r>
        <w:rPr>
          <w:rFonts w:cs="Times New Roman"/>
          <w:b/>
          <w:bCs/>
          <w:spacing w:val="2"/>
          <w:w w:val="102"/>
          <w:sz w:val="21"/>
          <w:szCs w:val="21"/>
        </w:rPr>
        <w:t>January</w:t>
      </w:r>
      <w:r w:rsidR="006F73BD" w:rsidRPr="006F73BD">
        <w:rPr>
          <w:rFonts w:cs="Times New Roman"/>
          <w:b/>
          <w:bCs/>
          <w:spacing w:val="2"/>
          <w:w w:val="102"/>
          <w:sz w:val="21"/>
          <w:szCs w:val="21"/>
        </w:rPr>
        <w:t xml:space="preserve"> 201</w:t>
      </w:r>
      <w:r>
        <w:rPr>
          <w:rFonts w:cs="Times New Roman"/>
          <w:b/>
          <w:bCs/>
          <w:spacing w:val="2"/>
          <w:w w:val="102"/>
          <w:sz w:val="21"/>
          <w:szCs w:val="21"/>
        </w:rPr>
        <w:t>6</w:t>
      </w:r>
      <w:r w:rsidR="00317D44">
        <w:rPr>
          <w:rFonts w:cs="Times New Roman"/>
          <w:b/>
          <w:bCs/>
          <w:spacing w:val="2"/>
          <w:w w:val="102"/>
          <w:sz w:val="21"/>
          <w:szCs w:val="21"/>
        </w:rPr>
        <w:t xml:space="preserve"> – Nov</w:t>
      </w:r>
      <w:r>
        <w:rPr>
          <w:rFonts w:cs="Times New Roman"/>
          <w:b/>
          <w:bCs/>
          <w:spacing w:val="2"/>
          <w:w w:val="102"/>
          <w:sz w:val="21"/>
          <w:szCs w:val="21"/>
        </w:rPr>
        <w:t>ember</w:t>
      </w:r>
      <w:r w:rsidR="00317D44">
        <w:rPr>
          <w:rFonts w:cs="Times New Roman"/>
          <w:b/>
          <w:bCs/>
          <w:spacing w:val="2"/>
          <w:w w:val="102"/>
          <w:sz w:val="21"/>
          <w:szCs w:val="21"/>
        </w:rPr>
        <w:t xml:space="preserve"> 2019</w:t>
      </w:r>
      <w:r w:rsidR="006F73BD" w:rsidRPr="006F73BD">
        <w:rPr>
          <w:rFonts w:cs="Times New Roman"/>
          <w:b/>
          <w:bCs/>
          <w:spacing w:val="2"/>
          <w:w w:val="102"/>
          <w:sz w:val="21"/>
          <w:szCs w:val="21"/>
        </w:rPr>
        <w:t xml:space="preserve"> </w:t>
      </w:r>
    </w:p>
    <w:p w:rsidR="006F73BD" w:rsidRDefault="00666447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i/>
          <w:iCs/>
          <w:spacing w:val="2"/>
          <w:w w:val="102"/>
          <w:sz w:val="21"/>
          <w:szCs w:val="21"/>
        </w:rPr>
      </w:pPr>
      <w:r>
        <w:rPr>
          <w:rFonts w:cs="Times New Roman"/>
          <w:b/>
          <w:bCs/>
          <w:i/>
          <w:iCs/>
          <w:spacing w:val="2"/>
          <w:w w:val="102"/>
          <w:sz w:val="21"/>
          <w:szCs w:val="21"/>
        </w:rPr>
        <w:t>Bachelor of Science in Botany</w:t>
      </w:r>
    </w:p>
    <w:p w:rsidR="006F73BD" w:rsidRDefault="006F73BD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</w:p>
    <w:p w:rsidR="006F73BD" w:rsidRPr="00317D44" w:rsidRDefault="00E364BF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  <w:proofErr w:type="spellStart"/>
      <w:r>
        <w:rPr>
          <w:rFonts w:cs="Times New Roman"/>
          <w:bCs/>
          <w:spacing w:val="2"/>
          <w:w w:val="102"/>
          <w:sz w:val="21"/>
          <w:szCs w:val="21"/>
        </w:rPr>
        <w:t>Barachel</w:t>
      </w:r>
      <w:proofErr w:type="spellEnd"/>
      <w:r>
        <w:rPr>
          <w:rFonts w:cs="Times New Roman"/>
          <w:bCs/>
          <w:spacing w:val="2"/>
          <w:w w:val="102"/>
          <w:sz w:val="21"/>
          <w:szCs w:val="21"/>
        </w:rPr>
        <w:t xml:space="preserve"> Model College</w:t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/>
          <w:bCs/>
          <w:spacing w:val="2"/>
          <w:w w:val="102"/>
          <w:sz w:val="21"/>
          <w:szCs w:val="21"/>
        </w:rPr>
        <w:t>September</w:t>
      </w:r>
      <w:r w:rsidR="00317D44">
        <w:rPr>
          <w:rFonts w:cs="Times New Roman"/>
          <w:b/>
          <w:bCs/>
          <w:spacing w:val="2"/>
          <w:w w:val="102"/>
          <w:sz w:val="21"/>
          <w:szCs w:val="21"/>
        </w:rPr>
        <w:t xml:space="preserve"> 200</w:t>
      </w:r>
      <w:r>
        <w:rPr>
          <w:rFonts w:cs="Times New Roman"/>
          <w:b/>
          <w:bCs/>
          <w:spacing w:val="2"/>
          <w:w w:val="102"/>
          <w:sz w:val="21"/>
          <w:szCs w:val="21"/>
        </w:rPr>
        <w:t>6</w:t>
      </w:r>
      <w:r w:rsidR="006F73BD" w:rsidRPr="006F73BD">
        <w:rPr>
          <w:rFonts w:cs="Times New Roman"/>
          <w:b/>
          <w:bCs/>
          <w:spacing w:val="2"/>
          <w:w w:val="102"/>
          <w:sz w:val="21"/>
          <w:szCs w:val="21"/>
        </w:rPr>
        <w:t>– July 2</w:t>
      </w:r>
      <w:r>
        <w:rPr>
          <w:rFonts w:cs="Times New Roman"/>
          <w:b/>
          <w:bCs/>
          <w:spacing w:val="2"/>
          <w:w w:val="102"/>
          <w:sz w:val="21"/>
          <w:szCs w:val="21"/>
        </w:rPr>
        <w:t>012</w:t>
      </w:r>
      <w:r w:rsidR="006F73BD" w:rsidRPr="006F73BD">
        <w:rPr>
          <w:rFonts w:cs="Times New Roman"/>
          <w:b/>
          <w:bCs/>
          <w:spacing w:val="2"/>
          <w:w w:val="102"/>
          <w:sz w:val="21"/>
          <w:szCs w:val="21"/>
        </w:rPr>
        <w:t xml:space="preserve"> </w:t>
      </w:r>
    </w:p>
    <w:p w:rsidR="006F73BD" w:rsidRPr="006F73BD" w:rsidRDefault="006F73BD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  <w:r w:rsidRPr="006F73BD">
        <w:rPr>
          <w:rFonts w:cs="Times New Roman"/>
          <w:b/>
          <w:bCs/>
          <w:i/>
          <w:iCs/>
          <w:spacing w:val="2"/>
          <w:w w:val="102"/>
          <w:sz w:val="21"/>
          <w:szCs w:val="21"/>
        </w:rPr>
        <w:t xml:space="preserve">Senior School Leaving Certificate </w:t>
      </w:r>
    </w:p>
    <w:p w:rsidR="006F73BD" w:rsidRDefault="006F73BD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</w:p>
    <w:p w:rsidR="006F73BD" w:rsidRDefault="00CF1114" w:rsidP="006F73BD">
      <w:pPr>
        <w:autoSpaceDE w:val="0"/>
        <w:autoSpaceDN w:val="0"/>
        <w:adjustRightInd w:val="0"/>
        <w:ind w:right="-20"/>
        <w:rPr>
          <w:rFonts w:cs="Times New Roman"/>
          <w:b/>
          <w:bCs/>
          <w:spacing w:val="2"/>
          <w:w w:val="102"/>
          <w:sz w:val="21"/>
          <w:szCs w:val="21"/>
        </w:rPr>
      </w:pPr>
      <w:r>
        <w:rPr>
          <w:rFonts w:cs="Times New Roman"/>
          <w:bCs/>
          <w:spacing w:val="2"/>
          <w:w w:val="102"/>
          <w:sz w:val="21"/>
          <w:szCs w:val="21"/>
        </w:rPr>
        <w:t xml:space="preserve">First Star </w:t>
      </w:r>
      <w:proofErr w:type="spellStart"/>
      <w:r>
        <w:rPr>
          <w:rFonts w:cs="Times New Roman"/>
          <w:bCs/>
          <w:spacing w:val="2"/>
          <w:w w:val="102"/>
          <w:sz w:val="21"/>
          <w:szCs w:val="21"/>
        </w:rPr>
        <w:t>Nursary</w:t>
      </w:r>
      <w:proofErr w:type="spellEnd"/>
      <w:r>
        <w:rPr>
          <w:rFonts w:cs="Times New Roman"/>
          <w:bCs/>
          <w:spacing w:val="2"/>
          <w:w w:val="102"/>
          <w:sz w:val="21"/>
          <w:szCs w:val="21"/>
        </w:rPr>
        <w:t xml:space="preserve"> and Primar</w:t>
      </w:r>
      <w:r w:rsidR="00666447">
        <w:rPr>
          <w:rFonts w:cs="Times New Roman"/>
          <w:bCs/>
          <w:spacing w:val="2"/>
          <w:w w:val="102"/>
          <w:sz w:val="21"/>
          <w:szCs w:val="21"/>
        </w:rPr>
        <w:t xml:space="preserve">y School                   </w:t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Cs/>
          <w:spacing w:val="2"/>
          <w:w w:val="102"/>
          <w:sz w:val="21"/>
          <w:szCs w:val="21"/>
        </w:rPr>
        <w:tab/>
      </w:r>
      <w:r w:rsidR="00666447">
        <w:rPr>
          <w:rFonts w:cs="Times New Roman"/>
          <w:b/>
          <w:bCs/>
          <w:spacing w:val="2"/>
          <w:w w:val="102"/>
          <w:sz w:val="21"/>
          <w:szCs w:val="21"/>
        </w:rPr>
        <w:t>September</w:t>
      </w:r>
      <w:r w:rsidR="00E364BF">
        <w:rPr>
          <w:rFonts w:cs="Times New Roman"/>
          <w:b/>
          <w:bCs/>
          <w:spacing w:val="2"/>
          <w:w w:val="102"/>
          <w:sz w:val="21"/>
          <w:szCs w:val="21"/>
        </w:rPr>
        <w:t xml:space="preserve"> 2000 – July 2006</w:t>
      </w:r>
    </w:p>
    <w:p w:rsidR="00313DE5" w:rsidRPr="000C1BCE" w:rsidRDefault="006F73BD" w:rsidP="000C1BCE">
      <w:pPr>
        <w:autoSpaceDE w:val="0"/>
        <w:autoSpaceDN w:val="0"/>
        <w:adjustRightInd w:val="0"/>
        <w:ind w:right="-20"/>
        <w:rPr>
          <w:rFonts w:cs="Times New Roman"/>
          <w:b/>
          <w:bCs/>
          <w:i/>
          <w:spacing w:val="2"/>
          <w:w w:val="102"/>
          <w:sz w:val="21"/>
          <w:szCs w:val="21"/>
        </w:rPr>
      </w:pPr>
      <w:r w:rsidRPr="006F73BD">
        <w:rPr>
          <w:rFonts w:cs="Times New Roman"/>
          <w:b/>
          <w:bCs/>
          <w:i/>
          <w:spacing w:val="2"/>
          <w:w w:val="102"/>
          <w:sz w:val="21"/>
        </w:rPr>
        <w:t>First School Leaving Certificate</w:t>
      </w:r>
    </w:p>
    <w:p w:rsidR="00313DE5" w:rsidRDefault="004E070F" w:rsidP="00197812">
      <w:pPr>
        <w:pStyle w:val="BodyText"/>
        <w:jc w:val="center"/>
        <w:rPr>
          <w:b/>
          <w:noProof/>
          <w:lang w:eastAsia="en-US" w:bidi="ar-SA"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237162</wp:posOffset>
                </wp:positionV>
                <wp:extent cx="6555105" cy="0"/>
                <wp:effectExtent l="19050" t="19050" r="36195" b="38100"/>
                <wp:wrapNone/>
                <wp:docPr id="1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.75pt;margin-top:18.65pt;width:516.1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666447" w:rsidRDefault="00666447" w:rsidP="0074122E">
      <w:pPr>
        <w:spacing w:after="80"/>
        <w:jc w:val="center"/>
        <w:rPr>
          <w:rFonts w:ascii="Verdana" w:hAnsi="Verdana"/>
          <w:b/>
          <w:sz w:val="20"/>
          <w:highlight w:val="lightGray"/>
        </w:rPr>
      </w:pPr>
    </w:p>
    <w:p w:rsidR="0074122E" w:rsidRPr="00985C99" w:rsidRDefault="0074122E" w:rsidP="0074122E">
      <w:pPr>
        <w:spacing w:after="80"/>
        <w:jc w:val="center"/>
        <w:rPr>
          <w:rFonts w:ascii="Verdana" w:hAnsi="Verdana"/>
          <w:b/>
          <w:sz w:val="20"/>
        </w:rPr>
      </w:pPr>
      <w:r w:rsidRPr="00782808">
        <w:rPr>
          <w:rFonts w:ascii="Verdana" w:hAnsi="Verdana"/>
          <w:b/>
          <w:sz w:val="20"/>
          <w:highlight w:val="lightGray"/>
        </w:rPr>
        <w:t>PROFESSIONAL EXPERIENCE</w:t>
      </w:r>
      <w:r>
        <w:rPr>
          <w:rFonts w:ascii="Verdana" w:hAnsi="Verdana"/>
          <w:b/>
          <w:sz w:val="20"/>
        </w:rPr>
        <w:t xml:space="preserve"> </w:t>
      </w:r>
    </w:p>
    <w:p w:rsidR="0074122E" w:rsidRPr="00666447" w:rsidRDefault="00E364BF" w:rsidP="00666447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line="360" w:lineRule="auto"/>
        <w:rPr>
          <w:rFonts w:cs="Times New Roman"/>
        </w:rPr>
      </w:pPr>
      <w:r w:rsidRPr="00666447">
        <w:rPr>
          <w:rFonts w:cs="Times New Roman"/>
        </w:rPr>
        <w:t>FEDERAL INSTITUTE OF INDUSTRIAL RESEARCH, OSHODI (FIIRO</w:t>
      </w:r>
      <w:r w:rsidR="00CF1114" w:rsidRPr="00666447">
        <w:rPr>
          <w:rFonts w:cs="Times New Roman"/>
        </w:rPr>
        <w:t>)</w:t>
      </w:r>
      <w:r w:rsidR="00A510D6" w:rsidRPr="00666447">
        <w:rPr>
          <w:rFonts w:cs="Times New Roman"/>
        </w:rPr>
        <w:t xml:space="preserve">                                                               </w:t>
      </w:r>
      <w:r w:rsidR="00CF1114" w:rsidRPr="00666447">
        <w:rPr>
          <w:rFonts w:cs="Times New Roman"/>
        </w:rPr>
        <w:t>S</w:t>
      </w:r>
      <w:r w:rsidR="00A510D6" w:rsidRPr="00666447">
        <w:rPr>
          <w:rFonts w:cs="Times New Roman"/>
        </w:rPr>
        <w:t>tudent Industrial Work Experience Scheme (SIWES)</w:t>
      </w:r>
      <w:r w:rsidR="00CF1114" w:rsidRPr="00666447">
        <w:rPr>
          <w:rFonts w:cs="Times New Roman"/>
        </w:rPr>
        <w:tab/>
      </w:r>
      <w:r w:rsidR="00CF1114" w:rsidRPr="00666447">
        <w:rPr>
          <w:rFonts w:cs="Times New Roman"/>
        </w:rPr>
        <w:tab/>
      </w:r>
      <w:r w:rsidR="00CF1114" w:rsidRPr="00666447">
        <w:rPr>
          <w:rFonts w:cs="Times New Roman"/>
        </w:rPr>
        <w:tab/>
      </w:r>
      <w:r w:rsidR="00AD728F" w:rsidRPr="00666447">
        <w:rPr>
          <w:rFonts w:cs="Times New Roman"/>
        </w:rPr>
        <w:tab/>
      </w:r>
      <w:r w:rsidR="00CF1114" w:rsidRPr="00666447">
        <w:rPr>
          <w:rFonts w:cs="Times New Roman"/>
          <w:b/>
        </w:rPr>
        <w:t>2016</w:t>
      </w:r>
    </w:p>
    <w:p w:rsidR="00D169F5" w:rsidRDefault="00D169F5" w:rsidP="00D169F5">
      <w:pPr>
        <w:pStyle w:val="BodyText"/>
        <w:rPr>
          <w:rFonts w:ascii="Calibri" w:hAnsi="Calibri" w:cs="Calibri"/>
          <w:b/>
          <w:bCs/>
          <w:sz w:val="28"/>
          <w:szCs w:val="28"/>
        </w:rPr>
      </w:pPr>
    </w:p>
    <w:p w:rsidR="00C4492C" w:rsidRPr="00197812" w:rsidRDefault="004E070F" w:rsidP="00D169F5">
      <w:pPr>
        <w:pStyle w:val="BodyText"/>
        <w:jc w:val="center"/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216535</wp:posOffset>
                </wp:positionV>
                <wp:extent cx="6555105" cy="0"/>
                <wp:effectExtent l="17780" t="16510" r="18415" b="2159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-.85pt;margin-top:17.05pt;width:516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5D3AAD" w:rsidRPr="005D3AAD">
        <w:rPr>
          <w:b/>
          <w:noProof/>
          <w:lang w:eastAsia="en-US" w:bidi="ar-SA"/>
        </w:rPr>
        <w:t>ADDITIONAL INFORMATION</w:t>
      </w:r>
    </w:p>
    <w:p w:rsidR="00197812" w:rsidRPr="00FA3858" w:rsidRDefault="00197812" w:rsidP="00C4492C">
      <w:pPr>
        <w:pStyle w:val="ListParagraph"/>
        <w:shd w:val="clear" w:color="auto" w:fill="FFFFFF"/>
        <w:tabs>
          <w:tab w:val="left" w:pos="360"/>
          <w:tab w:val="left" w:pos="10440"/>
          <w:tab w:val="left" w:pos="10530"/>
        </w:tabs>
        <w:spacing w:before="40" w:after="40" w:line="60" w:lineRule="atLeast"/>
        <w:ind w:left="0" w:right="-57"/>
        <w:contextualSpacing w:val="0"/>
        <w:rPr>
          <w:b/>
          <w:szCs w:val="24"/>
        </w:rPr>
      </w:pPr>
    </w:p>
    <w:p w:rsidR="00FA3858" w:rsidRDefault="005D3AAD" w:rsidP="00FA3858">
      <w:pPr>
        <w:pStyle w:val="ListParagraph"/>
        <w:autoSpaceDE w:val="0"/>
        <w:autoSpaceDN w:val="0"/>
        <w:adjustRightInd w:val="0"/>
        <w:spacing w:line="244" w:lineRule="auto"/>
        <w:ind w:left="766" w:right="-20"/>
        <w:rPr>
          <w:rFonts w:cs="Times New Roman"/>
          <w:sz w:val="21"/>
        </w:rPr>
      </w:pPr>
      <w:r w:rsidRPr="00FA3858">
        <w:rPr>
          <w:rFonts w:cs="Times New Roman"/>
          <w:b/>
          <w:spacing w:val="2"/>
          <w:w w:val="102"/>
          <w:szCs w:val="24"/>
        </w:rPr>
        <w:t>Te</w:t>
      </w:r>
      <w:r w:rsidRPr="00FA3858">
        <w:rPr>
          <w:rFonts w:cs="Times New Roman"/>
          <w:b/>
          <w:spacing w:val="1"/>
          <w:w w:val="102"/>
          <w:szCs w:val="24"/>
        </w:rPr>
        <w:t>c</w:t>
      </w:r>
      <w:r w:rsidRPr="00FA3858">
        <w:rPr>
          <w:rFonts w:cs="Times New Roman"/>
          <w:b/>
          <w:spacing w:val="2"/>
          <w:w w:val="102"/>
          <w:szCs w:val="24"/>
        </w:rPr>
        <w:t>hni</w:t>
      </w:r>
      <w:r w:rsidRPr="00FA3858">
        <w:rPr>
          <w:rFonts w:cs="Times New Roman"/>
          <w:b/>
          <w:spacing w:val="1"/>
          <w:w w:val="102"/>
          <w:szCs w:val="24"/>
        </w:rPr>
        <w:t>c</w:t>
      </w:r>
      <w:r w:rsidRPr="00FA3858">
        <w:rPr>
          <w:rFonts w:cs="Times New Roman"/>
          <w:b/>
          <w:spacing w:val="2"/>
          <w:w w:val="102"/>
          <w:szCs w:val="24"/>
        </w:rPr>
        <w:t>a</w:t>
      </w:r>
      <w:r w:rsidRPr="00FA3858">
        <w:rPr>
          <w:rFonts w:cs="Times New Roman"/>
          <w:b/>
          <w:w w:val="102"/>
          <w:szCs w:val="24"/>
        </w:rPr>
        <w:t>l</w:t>
      </w:r>
      <w:r w:rsidRPr="00FA3858">
        <w:rPr>
          <w:rFonts w:cs="Times New Roman"/>
          <w:b/>
          <w:spacing w:val="4"/>
          <w:szCs w:val="24"/>
        </w:rPr>
        <w:t xml:space="preserve"> </w:t>
      </w:r>
      <w:r w:rsidRPr="00FA3858">
        <w:rPr>
          <w:rFonts w:cs="Times New Roman"/>
          <w:b/>
          <w:spacing w:val="2"/>
          <w:w w:val="102"/>
          <w:szCs w:val="24"/>
        </w:rPr>
        <w:t>Sk</w:t>
      </w:r>
      <w:r w:rsidRPr="00FA3858">
        <w:rPr>
          <w:rFonts w:cs="Times New Roman"/>
          <w:b/>
          <w:spacing w:val="1"/>
          <w:w w:val="102"/>
          <w:szCs w:val="24"/>
        </w:rPr>
        <w:t>ill</w:t>
      </w:r>
      <w:r w:rsidRPr="00FA3858">
        <w:rPr>
          <w:rFonts w:cs="Times New Roman"/>
          <w:b/>
          <w:spacing w:val="2"/>
          <w:w w:val="102"/>
          <w:szCs w:val="24"/>
        </w:rPr>
        <w:t>s</w:t>
      </w:r>
    </w:p>
    <w:p w:rsidR="00FA3858" w:rsidRPr="00FA3858" w:rsidRDefault="00FA3858" w:rsidP="00FA385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 w:rsidRPr="00FA3858">
        <w:rPr>
          <w:rFonts w:cs="Times New Roman"/>
          <w:spacing w:val="3"/>
          <w:w w:val="102"/>
          <w:sz w:val="21"/>
        </w:rPr>
        <w:t>M</w:t>
      </w:r>
      <w:r w:rsidRPr="00FA3858">
        <w:rPr>
          <w:rFonts w:cs="Times New Roman"/>
          <w:spacing w:val="1"/>
          <w:w w:val="102"/>
          <w:sz w:val="21"/>
        </w:rPr>
        <w:t>i</w:t>
      </w:r>
      <w:r w:rsidRPr="00FA3858">
        <w:rPr>
          <w:rFonts w:cs="Times New Roman"/>
          <w:spacing w:val="2"/>
          <w:w w:val="102"/>
          <w:sz w:val="21"/>
        </w:rPr>
        <w:t>c</w:t>
      </w:r>
      <w:r w:rsidRPr="00FA3858">
        <w:rPr>
          <w:rFonts w:cs="Times New Roman"/>
          <w:spacing w:val="1"/>
          <w:w w:val="102"/>
          <w:sz w:val="21"/>
        </w:rPr>
        <w:t>r</w:t>
      </w:r>
      <w:r w:rsidRPr="00FA3858">
        <w:rPr>
          <w:rFonts w:cs="Times New Roman"/>
          <w:spacing w:val="2"/>
          <w:w w:val="102"/>
          <w:sz w:val="21"/>
        </w:rPr>
        <w:t>oso</w:t>
      </w:r>
      <w:r w:rsidRPr="00FA3858">
        <w:rPr>
          <w:rFonts w:cs="Times New Roman"/>
          <w:spacing w:val="1"/>
          <w:w w:val="102"/>
          <w:sz w:val="21"/>
        </w:rPr>
        <w:t>f</w:t>
      </w:r>
      <w:r w:rsidRPr="00FA3858">
        <w:rPr>
          <w:rFonts w:cs="Times New Roman"/>
          <w:w w:val="102"/>
          <w:sz w:val="21"/>
        </w:rPr>
        <w:t>t</w:t>
      </w:r>
      <w:r w:rsidRPr="00FA3858">
        <w:rPr>
          <w:rFonts w:cs="Times New Roman"/>
          <w:spacing w:val="4"/>
          <w:sz w:val="21"/>
        </w:rPr>
        <w:t xml:space="preserve"> </w:t>
      </w:r>
      <w:r w:rsidRPr="00FA3858">
        <w:rPr>
          <w:rFonts w:cs="Times New Roman"/>
          <w:spacing w:val="3"/>
          <w:w w:val="102"/>
          <w:sz w:val="21"/>
        </w:rPr>
        <w:t>Word</w:t>
      </w:r>
      <w:r w:rsidRPr="00FA3858">
        <w:rPr>
          <w:rFonts w:cs="Times New Roman"/>
          <w:spacing w:val="2"/>
          <w:w w:val="102"/>
          <w:sz w:val="21"/>
        </w:rPr>
        <w:t xml:space="preserve">  </w:t>
      </w:r>
    </w:p>
    <w:p w:rsidR="00FA3858" w:rsidRPr="00FA3858" w:rsidRDefault="00FA3858" w:rsidP="00FA385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 w:rsidRPr="00FA3858">
        <w:rPr>
          <w:rFonts w:cs="Times New Roman"/>
          <w:spacing w:val="3"/>
          <w:w w:val="102"/>
          <w:sz w:val="21"/>
        </w:rPr>
        <w:t>M</w:t>
      </w:r>
      <w:r w:rsidRPr="00FA3858">
        <w:rPr>
          <w:rFonts w:cs="Times New Roman"/>
          <w:spacing w:val="1"/>
          <w:w w:val="102"/>
          <w:sz w:val="21"/>
        </w:rPr>
        <w:t>i</w:t>
      </w:r>
      <w:r w:rsidRPr="00FA3858">
        <w:rPr>
          <w:rFonts w:cs="Times New Roman"/>
          <w:spacing w:val="2"/>
          <w:w w:val="102"/>
          <w:sz w:val="21"/>
        </w:rPr>
        <w:t>c</w:t>
      </w:r>
      <w:r w:rsidRPr="00FA3858">
        <w:rPr>
          <w:rFonts w:cs="Times New Roman"/>
          <w:spacing w:val="1"/>
          <w:w w:val="102"/>
          <w:sz w:val="21"/>
        </w:rPr>
        <w:t>r</w:t>
      </w:r>
      <w:r w:rsidRPr="00FA3858">
        <w:rPr>
          <w:rFonts w:cs="Times New Roman"/>
          <w:spacing w:val="2"/>
          <w:w w:val="102"/>
          <w:sz w:val="21"/>
        </w:rPr>
        <w:t>oso</w:t>
      </w:r>
      <w:r w:rsidRPr="00FA3858">
        <w:rPr>
          <w:rFonts w:cs="Times New Roman"/>
          <w:spacing w:val="1"/>
          <w:w w:val="102"/>
          <w:sz w:val="21"/>
        </w:rPr>
        <w:t>f</w:t>
      </w:r>
      <w:r w:rsidRPr="00FA3858">
        <w:rPr>
          <w:rFonts w:cs="Times New Roman"/>
          <w:w w:val="102"/>
          <w:sz w:val="21"/>
        </w:rPr>
        <w:t>t</w:t>
      </w:r>
      <w:r w:rsidRPr="00FA3858">
        <w:rPr>
          <w:rFonts w:cs="Times New Roman"/>
          <w:spacing w:val="4"/>
          <w:sz w:val="21"/>
        </w:rPr>
        <w:t xml:space="preserve"> </w:t>
      </w:r>
      <w:r w:rsidRPr="00FA3858">
        <w:rPr>
          <w:rFonts w:cs="Times New Roman"/>
          <w:spacing w:val="3"/>
          <w:w w:val="102"/>
          <w:sz w:val="21"/>
        </w:rPr>
        <w:t xml:space="preserve">Excel </w:t>
      </w:r>
    </w:p>
    <w:p w:rsidR="00FA3858" w:rsidRPr="00FA3858" w:rsidRDefault="00FA3858" w:rsidP="00FA385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 w:rsidRPr="00FA3858">
        <w:rPr>
          <w:rFonts w:cs="Times New Roman"/>
          <w:spacing w:val="3"/>
          <w:w w:val="102"/>
          <w:sz w:val="21"/>
        </w:rPr>
        <w:t>M</w:t>
      </w:r>
      <w:r w:rsidRPr="00FA3858">
        <w:rPr>
          <w:rFonts w:cs="Times New Roman"/>
          <w:spacing w:val="1"/>
          <w:w w:val="102"/>
          <w:sz w:val="21"/>
        </w:rPr>
        <w:t>i</w:t>
      </w:r>
      <w:r w:rsidRPr="00FA3858">
        <w:rPr>
          <w:rFonts w:cs="Times New Roman"/>
          <w:spacing w:val="2"/>
          <w:w w:val="102"/>
          <w:sz w:val="21"/>
        </w:rPr>
        <w:t>c</w:t>
      </w:r>
      <w:r w:rsidRPr="00FA3858">
        <w:rPr>
          <w:rFonts w:cs="Times New Roman"/>
          <w:spacing w:val="1"/>
          <w:w w:val="102"/>
          <w:sz w:val="21"/>
        </w:rPr>
        <w:t>r</w:t>
      </w:r>
      <w:r w:rsidRPr="00FA3858">
        <w:rPr>
          <w:rFonts w:cs="Times New Roman"/>
          <w:spacing w:val="2"/>
          <w:w w:val="102"/>
          <w:sz w:val="21"/>
        </w:rPr>
        <w:t>oso</w:t>
      </w:r>
      <w:r w:rsidRPr="00FA3858">
        <w:rPr>
          <w:rFonts w:cs="Times New Roman"/>
          <w:spacing w:val="1"/>
          <w:w w:val="102"/>
          <w:sz w:val="21"/>
        </w:rPr>
        <w:t>f</w:t>
      </w:r>
      <w:r w:rsidRPr="00FA3858">
        <w:rPr>
          <w:rFonts w:cs="Times New Roman"/>
          <w:w w:val="102"/>
          <w:sz w:val="21"/>
        </w:rPr>
        <w:t>t</w:t>
      </w:r>
      <w:r w:rsidRPr="00FA3858">
        <w:rPr>
          <w:rFonts w:cs="Times New Roman"/>
          <w:spacing w:val="4"/>
          <w:sz w:val="21"/>
        </w:rPr>
        <w:t xml:space="preserve"> </w:t>
      </w:r>
      <w:r w:rsidRPr="00FA3858">
        <w:rPr>
          <w:rFonts w:cs="Times New Roman"/>
          <w:spacing w:val="3"/>
          <w:w w:val="102"/>
          <w:sz w:val="21"/>
        </w:rPr>
        <w:t>PowerPoint</w:t>
      </w:r>
    </w:p>
    <w:p w:rsidR="00FA3858" w:rsidRPr="00FA3858" w:rsidRDefault="00880511" w:rsidP="00FA3858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>
        <w:rPr>
          <w:rFonts w:cs="Times New Roman"/>
          <w:spacing w:val="3"/>
          <w:w w:val="102"/>
          <w:sz w:val="21"/>
        </w:rPr>
        <w:t>SPSS</w:t>
      </w:r>
      <w:r w:rsidR="00FA3858">
        <w:rPr>
          <w:rFonts w:cs="Times New Roman"/>
          <w:spacing w:val="3"/>
          <w:w w:val="102"/>
          <w:sz w:val="21"/>
        </w:rPr>
        <w:t xml:space="preserve"> software</w:t>
      </w:r>
    </w:p>
    <w:p w:rsidR="00880511" w:rsidRPr="00A510D6" w:rsidRDefault="00880511" w:rsidP="00A510D6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>
        <w:rPr>
          <w:rFonts w:cs="Times New Roman"/>
          <w:spacing w:val="3"/>
          <w:w w:val="102"/>
          <w:sz w:val="21"/>
        </w:rPr>
        <w:t>WINQSB</w:t>
      </w:r>
      <w:r w:rsidR="00FA3858" w:rsidRPr="00FA3858">
        <w:rPr>
          <w:rFonts w:cs="Times New Roman"/>
          <w:spacing w:val="3"/>
          <w:w w:val="102"/>
          <w:sz w:val="21"/>
        </w:rPr>
        <w:t xml:space="preserve"> software</w:t>
      </w:r>
    </w:p>
    <w:p w:rsidR="00197812" w:rsidRPr="00115A2C" w:rsidRDefault="00115A2C" w:rsidP="00115A2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>
        <w:rPr>
          <w:rFonts w:cs="Times New Roman"/>
          <w:sz w:val="21"/>
        </w:rPr>
        <w:t>MINITAB software</w:t>
      </w:r>
    </w:p>
    <w:p w:rsidR="008676B9" w:rsidRDefault="008676B9" w:rsidP="00FA3858">
      <w:pPr>
        <w:autoSpaceDE w:val="0"/>
        <w:autoSpaceDN w:val="0"/>
        <w:adjustRightInd w:val="0"/>
        <w:spacing w:line="244" w:lineRule="auto"/>
        <w:ind w:left="709" w:right="-20" w:firstLine="57"/>
        <w:rPr>
          <w:rFonts w:cs="Times New Roman"/>
          <w:b/>
          <w:spacing w:val="2"/>
          <w:w w:val="102"/>
        </w:rPr>
      </w:pPr>
    </w:p>
    <w:p w:rsidR="00A510D6" w:rsidRDefault="00A510D6" w:rsidP="00FA3858">
      <w:pPr>
        <w:autoSpaceDE w:val="0"/>
        <w:autoSpaceDN w:val="0"/>
        <w:adjustRightInd w:val="0"/>
        <w:spacing w:line="244" w:lineRule="auto"/>
        <w:ind w:left="709" w:right="-20" w:firstLine="57"/>
        <w:rPr>
          <w:rFonts w:cs="Times New Roman"/>
          <w:b/>
          <w:spacing w:val="2"/>
          <w:w w:val="102"/>
        </w:rPr>
      </w:pPr>
    </w:p>
    <w:p w:rsidR="00666447" w:rsidRDefault="00666447" w:rsidP="00A510D6">
      <w:pPr>
        <w:autoSpaceDE w:val="0"/>
        <w:autoSpaceDN w:val="0"/>
        <w:adjustRightInd w:val="0"/>
        <w:spacing w:line="244" w:lineRule="auto"/>
        <w:ind w:left="709" w:right="-20" w:firstLine="57"/>
        <w:rPr>
          <w:rFonts w:cs="Times New Roman"/>
          <w:b/>
          <w:spacing w:val="2"/>
          <w:w w:val="102"/>
        </w:rPr>
      </w:pPr>
    </w:p>
    <w:p w:rsidR="00666447" w:rsidRDefault="00666447" w:rsidP="00A510D6">
      <w:pPr>
        <w:autoSpaceDE w:val="0"/>
        <w:autoSpaceDN w:val="0"/>
        <w:adjustRightInd w:val="0"/>
        <w:spacing w:line="244" w:lineRule="auto"/>
        <w:ind w:left="709" w:right="-20" w:firstLine="57"/>
        <w:rPr>
          <w:rFonts w:cs="Times New Roman"/>
          <w:b/>
          <w:spacing w:val="2"/>
          <w:w w:val="102"/>
        </w:rPr>
      </w:pPr>
    </w:p>
    <w:p w:rsidR="00666447" w:rsidRDefault="00666447" w:rsidP="00A510D6">
      <w:pPr>
        <w:autoSpaceDE w:val="0"/>
        <w:autoSpaceDN w:val="0"/>
        <w:adjustRightInd w:val="0"/>
        <w:spacing w:line="244" w:lineRule="auto"/>
        <w:ind w:left="709" w:right="-20" w:firstLine="57"/>
        <w:rPr>
          <w:rFonts w:cs="Times New Roman"/>
          <w:b/>
          <w:spacing w:val="2"/>
          <w:w w:val="102"/>
        </w:rPr>
      </w:pPr>
    </w:p>
    <w:p w:rsidR="00A510D6" w:rsidRPr="00A510D6" w:rsidRDefault="005D3AAD" w:rsidP="00A510D6">
      <w:pPr>
        <w:autoSpaceDE w:val="0"/>
        <w:autoSpaceDN w:val="0"/>
        <w:adjustRightInd w:val="0"/>
        <w:spacing w:line="244" w:lineRule="auto"/>
        <w:ind w:left="709" w:right="-20" w:firstLine="57"/>
        <w:rPr>
          <w:rFonts w:cs="Times New Roman"/>
          <w:b/>
          <w:spacing w:val="2"/>
          <w:w w:val="102"/>
        </w:rPr>
      </w:pPr>
      <w:r w:rsidRPr="00FA3858">
        <w:rPr>
          <w:rFonts w:cs="Times New Roman"/>
          <w:b/>
          <w:spacing w:val="2"/>
          <w:w w:val="102"/>
        </w:rPr>
        <w:t>Langu</w:t>
      </w:r>
      <w:r w:rsidRPr="00FA3858">
        <w:rPr>
          <w:rFonts w:cs="Times New Roman"/>
          <w:b/>
          <w:spacing w:val="1"/>
          <w:w w:val="102"/>
        </w:rPr>
        <w:t>a</w:t>
      </w:r>
      <w:r w:rsidRPr="00FA3858">
        <w:rPr>
          <w:rFonts w:cs="Times New Roman"/>
          <w:b/>
          <w:spacing w:val="2"/>
          <w:w w:val="102"/>
        </w:rPr>
        <w:t>ges</w:t>
      </w:r>
    </w:p>
    <w:p w:rsidR="00FA3858" w:rsidRPr="0024517E" w:rsidRDefault="00FA3858" w:rsidP="0024517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>
        <w:rPr>
          <w:rFonts w:cs="Times New Roman"/>
          <w:sz w:val="21"/>
        </w:rPr>
        <w:t>English</w:t>
      </w:r>
    </w:p>
    <w:p w:rsidR="00197812" w:rsidRPr="00FA3858" w:rsidRDefault="00FA3858" w:rsidP="00FA3858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 w:val="21"/>
        </w:rPr>
      </w:pPr>
      <w:r w:rsidRPr="00FA3858">
        <w:rPr>
          <w:rFonts w:cs="Times New Roman"/>
          <w:sz w:val="21"/>
        </w:rPr>
        <w:t>Yoruba</w:t>
      </w:r>
    </w:p>
    <w:p w:rsidR="008676B9" w:rsidRDefault="008676B9" w:rsidP="00FA3858">
      <w:pPr>
        <w:autoSpaceDE w:val="0"/>
        <w:autoSpaceDN w:val="0"/>
        <w:adjustRightInd w:val="0"/>
        <w:spacing w:line="244" w:lineRule="auto"/>
        <w:ind w:left="11" w:right="-20" w:firstLine="709"/>
        <w:rPr>
          <w:rFonts w:cs="Times New Roman"/>
          <w:b/>
          <w:spacing w:val="1"/>
          <w:w w:val="102"/>
        </w:rPr>
      </w:pPr>
    </w:p>
    <w:p w:rsidR="00FA3858" w:rsidRPr="00FA3858" w:rsidRDefault="005D3AAD" w:rsidP="00FA3858">
      <w:pPr>
        <w:autoSpaceDE w:val="0"/>
        <w:autoSpaceDN w:val="0"/>
        <w:adjustRightInd w:val="0"/>
        <w:spacing w:line="244" w:lineRule="auto"/>
        <w:ind w:left="11" w:right="-20" w:firstLine="709"/>
        <w:rPr>
          <w:rFonts w:cs="Times New Roman"/>
          <w:b/>
          <w:w w:val="102"/>
        </w:rPr>
      </w:pPr>
      <w:r w:rsidRPr="00FA3858">
        <w:rPr>
          <w:rFonts w:cs="Times New Roman"/>
          <w:b/>
          <w:spacing w:val="1"/>
          <w:w w:val="102"/>
        </w:rPr>
        <w:t>I</w:t>
      </w:r>
      <w:r w:rsidRPr="00FA3858">
        <w:rPr>
          <w:rFonts w:cs="Times New Roman"/>
          <w:b/>
          <w:spacing w:val="2"/>
          <w:w w:val="102"/>
        </w:rPr>
        <w:t>n</w:t>
      </w:r>
      <w:r w:rsidRPr="00FA3858">
        <w:rPr>
          <w:rFonts w:cs="Times New Roman"/>
          <w:b/>
          <w:spacing w:val="1"/>
          <w:w w:val="102"/>
        </w:rPr>
        <w:t>t</w:t>
      </w:r>
      <w:r w:rsidRPr="00FA3858">
        <w:rPr>
          <w:rFonts w:cs="Times New Roman"/>
          <w:b/>
          <w:spacing w:val="2"/>
          <w:w w:val="102"/>
        </w:rPr>
        <w:t>e</w:t>
      </w:r>
      <w:r w:rsidRPr="00FA3858">
        <w:rPr>
          <w:rFonts w:cs="Times New Roman"/>
          <w:b/>
          <w:spacing w:val="1"/>
          <w:w w:val="102"/>
        </w:rPr>
        <w:t>r</w:t>
      </w:r>
      <w:r w:rsidRPr="00FA3858">
        <w:rPr>
          <w:rFonts w:cs="Times New Roman"/>
          <w:b/>
          <w:spacing w:val="2"/>
          <w:w w:val="102"/>
        </w:rPr>
        <w:t>e</w:t>
      </w:r>
      <w:r w:rsidRPr="00FA3858">
        <w:rPr>
          <w:rFonts w:cs="Times New Roman"/>
          <w:b/>
          <w:spacing w:val="1"/>
          <w:w w:val="102"/>
        </w:rPr>
        <w:t>s</w:t>
      </w:r>
      <w:r w:rsidRPr="00FA3858">
        <w:rPr>
          <w:rFonts w:cs="Times New Roman"/>
          <w:b/>
          <w:spacing w:val="2"/>
          <w:w w:val="102"/>
        </w:rPr>
        <w:t>t</w:t>
      </w:r>
      <w:r w:rsidRPr="00FA3858">
        <w:rPr>
          <w:rFonts w:cs="Times New Roman"/>
          <w:b/>
          <w:spacing w:val="1"/>
          <w:w w:val="102"/>
        </w:rPr>
        <w:t>s</w:t>
      </w:r>
      <w:r w:rsidR="00FA3858" w:rsidRPr="00FA3858">
        <w:rPr>
          <w:rFonts w:cs="Times New Roman"/>
          <w:b/>
          <w:w w:val="102"/>
        </w:rPr>
        <w:t xml:space="preserve"> </w:t>
      </w:r>
    </w:p>
    <w:p w:rsidR="00FA3858" w:rsidRPr="00FA3858" w:rsidRDefault="00115A2C" w:rsidP="00FA3858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Cs w:val="24"/>
        </w:rPr>
      </w:pPr>
      <w:r>
        <w:rPr>
          <w:rFonts w:cs="Times New Roman"/>
          <w:w w:val="102"/>
          <w:sz w:val="21"/>
        </w:rPr>
        <w:t>Socializing</w:t>
      </w:r>
    </w:p>
    <w:p w:rsidR="00FA3858" w:rsidRPr="00A510D6" w:rsidRDefault="00FA3858" w:rsidP="0024517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Cs w:val="24"/>
        </w:rPr>
      </w:pPr>
      <w:r>
        <w:rPr>
          <w:rFonts w:cs="Times New Roman"/>
          <w:w w:val="102"/>
          <w:sz w:val="21"/>
        </w:rPr>
        <w:t xml:space="preserve"> Reading</w:t>
      </w:r>
      <w:r w:rsidRPr="00FA3858">
        <w:rPr>
          <w:rFonts w:cs="Times New Roman"/>
          <w:w w:val="102"/>
          <w:sz w:val="21"/>
        </w:rPr>
        <w:t xml:space="preserve"> </w:t>
      </w:r>
    </w:p>
    <w:p w:rsidR="00A510D6" w:rsidRPr="0024517E" w:rsidRDefault="00A510D6" w:rsidP="0024517E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244" w:lineRule="auto"/>
        <w:ind w:right="-20"/>
        <w:rPr>
          <w:rFonts w:cs="Times New Roman"/>
          <w:szCs w:val="24"/>
        </w:rPr>
      </w:pPr>
      <w:r>
        <w:rPr>
          <w:rFonts w:cs="Times New Roman"/>
          <w:w w:val="102"/>
          <w:sz w:val="21"/>
        </w:rPr>
        <w:t>Researching</w:t>
      </w:r>
    </w:p>
    <w:p w:rsidR="005D3AAD" w:rsidRPr="00115A2C" w:rsidRDefault="005D3AAD" w:rsidP="00A510D6">
      <w:pPr>
        <w:pStyle w:val="ListParagraph"/>
        <w:autoSpaceDE w:val="0"/>
        <w:autoSpaceDN w:val="0"/>
        <w:adjustRightInd w:val="0"/>
        <w:spacing w:line="244" w:lineRule="auto"/>
        <w:ind w:right="-20"/>
        <w:rPr>
          <w:rFonts w:cs="Times New Roman"/>
          <w:szCs w:val="24"/>
        </w:rPr>
      </w:pPr>
    </w:p>
    <w:p w:rsidR="005D3AAD" w:rsidRDefault="004E070F" w:rsidP="005D3AAD">
      <w:pPr>
        <w:autoSpaceDE w:val="0"/>
        <w:autoSpaceDN w:val="0"/>
        <w:adjustRightInd w:val="0"/>
        <w:spacing w:line="241" w:lineRule="auto"/>
        <w:ind w:right="-15"/>
        <w:rPr>
          <w:rFonts w:cs="Times New Roman"/>
          <w:w w:val="102"/>
          <w:sz w:val="21"/>
          <w:szCs w:val="21"/>
        </w:rPr>
      </w:pPr>
      <w:r>
        <w:rPr>
          <w:rFonts w:ascii="Verdana" w:hAnsi="Verdana"/>
          <w:b/>
          <w:noProof/>
          <w:sz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100330</wp:posOffset>
                </wp:positionV>
                <wp:extent cx="6555105" cy="0"/>
                <wp:effectExtent l="19685" t="14605" r="26035" b="23495"/>
                <wp:wrapNone/>
                <wp:docPr id="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7.55pt;margin-top:7.9pt;width:516.1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5D3AAD" w:rsidRDefault="005D3AAD" w:rsidP="005D3AAD">
      <w:pPr>
        <w:ind w:left="2566" w:firstLine="979"/>
        <w:rPr>
          <w:rFonts w:ascii="Verdana" w:hAnsi="Verdana"/>
          <w:sz w:val="20"/>
        </w:rPr>
      </w:pPr>
      <w:r w:rsidRPr="007D2AF2">
        <w:rPr>
          <w:rFonts w:ascii="Verdana" w:hAnsi="Verdana"/>
          <w:b/>
          <w:sz w:val="20"/>
        </w:rPr>
        <w:t>CORE SKILLS AND KNOWLEDGE</w:t>
      </w:r>
    </w:p>
    <w:p w:rsidR="005D3AAD" w:rsidRDefault="004E070F" w:rsidP="005D3AAD">
      <w:pPr>
        <w:autoSpaceDE w:val="0"/>
        <w:autoSpaceDN w:val="0"/>
        <w:adjustRightInd w:val="0"/>
        <w:spacing w:line="241" w:lineRule="auto"/>
        <w:ind w:right="-15"/>
        <w:rPr>
          <w:rFonts w:cs="Times New Roman"/>
          <w:w w:val="102"/>
          <w:sz w:val="21"/>
          <w:szCs w:val="21"/>
        </w:rPr>
      </w:pPr>
      <w:r>
        <w:rPr>
          <w:rFonts w:cs="Times New Roman"/>
          <w:noProof/>
          <w:sz w:val="21"/>
          <w:szCs w:val="21"/>
          <w:lang w:eastAsia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64770</wp:posOffset>
                </wp:positionV>
                <wp:extent cx="6555105" cy="0"/>
                <wp:effectExtent l="19685" t="17145" r="26035" b="2095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51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7.55pt;margin-top:5.1pt;width:516.1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5D3AAD" w:rsidRDefault="005D3AAD" w:rsidP="005D3AAD">
      <w:pPr>
        <w:autoSpaceDE w:val="0"/>
        <w:autoSpaceDN w:val="0"/>
        <w:adjustRightInd w:val="0"/>
        <w:spacing w:line="241" w:lineRule="auto"/>
        <w:ind w:right="-15"/>
        <w:rPr>
          <w:rFonts w:cs="Times New Roman"/>
          <w:w w:val="102"/>
          <w:sz w:val="21"/>
          <w:szCs w:val="21"/>
        </w:rPr>
      </w:pP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 xml:space="preserve">Organization &amp; Planning </w:t>
      </w: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Multitask Management</w:t>
      </w: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Customer Service</w:t>
      </w: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Team Leadership</w:t>
      </w: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Resource Optimization</w:t>
      </w: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Administrative Management</w:t>
      </w:r>
    </w:p>
    <w:p w:rsidR="005D3AAD" w:rsidRP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Scheduling &amp; Time Management</w:t>
      </w:r>
    </w:p>
    <w:p w:rsidR="008676B9" w:rsidRDefault="005D3AAD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8676B9">
        <w:rPr>
          <w:rFonts w:cs="Times New Roman"/>
        </w:rPr>
        <w:t>Meeting Planning &amp; Leadership</w:t>
      </w:r>
    </w:p>
    <w:p w:rsidR="00913159" w:rsidRDefault="00913159" w:rsidP="008676B9">
      <w:pPr>
        <w:pStyle w:val="ListParagraph"/>
        <w:numPr>
          <w:ilvl w:val="0"/>
          <w:numId w:val="35"/>
        </w:numPr>
        <w:suppressAutoHyphens w:val="0"/>
        <w:spacing w:after="120" w:line="276" w:lineRule="auto"/>
        <w:rPr>
          <w:rFonts w:cs="Times New Roman"/>
        </w:rPr>
      </w:pPr>
      <w:r w:rsidRPr="00913159">
        <w:rPr>
          <w:rFonts w:cs="Times New Roman"/>
        </w:rPr>
        <w:t>Multimedia Communications</w:t>
      </w:r>
    </w:p>
    <w:p w:rsidR="00913159" w:rsidRPr="00913159" w:rsidRDefault="00913159" w:rsidP="00913159">
      <w:pPr>
        <w:pStyle w:val="ListParagraph"/>
        <w:widowControl/>
        <w:numPr>
          <w:ilvl w:val="0"/>
          <w:numId w:val="35"/>
        </w:numPr>
        <w:suppressAutoHyphens w:val="0"/>
        <w:rPr>
          <w:rFonts w:cs="Times New Roman"/>
          <w:szCs w:val="24"/>
        </w:rPr>
      </w:pPr>
      <w:r w:rsidRPr="00913159">
        <w:rPr>
          <w:rFonts w:cs="Times New Roman"/>
          <w:szCs w:val="24"/>
        </w:rPr>
        <w:t>Personal effectiveness</w:t>
      </w:r>
    </w:p>
    <w:p w:rsidR="00913159" w:rsidRPr="00913159" w:rsidRDefault="00913159" w:rsidP="00913159">
      <w:pPr>
        <w:pStyle w:val="ListParagraph"/>
        <w:widowControl/>
        <w:numPr>
          <w:ilvl w:val="0"/>
          <w:numId w:val="35"/>
        </w:numPr>
        <w:suppressAutoHyphens w:val="0"/>
        <w:rPr>
          <w:rFonts w:cs="Times New Roman"/>
          <w:szCs w:val="24"/>
        </w:rPr>
      </w:pPr>
      <w:r w:rsidRPr="00913159">
        <w:rPr>
          <w:rFonts w:cs="Times New Roman"/>
          <w:szCs w:val="24"/>
        </w:rPr>
        <w:t xml:space="preserve">Consistent performance </w:t>
      </w:r>
    </w:p>
    <w:p w:rsidR="00913159" w:rsidRDefault="00913159" w:rsidP="00913159">
      <w:pPr>
        <w:pStyle w:val="ListParagraph"/>
        <w:widowControl/>
        <w:numPr>
          <w:ilvl w:val="0"/>
          <w:numId w:val="35"/>
        </w:numPr>
        <w:suppressAutoHyphens w:val="0"/>
        <w:rPr>
          <w:rFonts w:cs="Times New Roman"/>
          <w:szCs w:val="24"/>
        </w:rPr>
      </w:pPr>
      <w:r w:rsidRPr="00913159">
        <w:rPr>
          <w:rFonts w:cs="Times New Roman"/>
          <w:szCs w:val="24"/>
        </w:rPr>
        <w:t>Target driven</w:t>
      </w:r>
    </w:p>
    <w:p w:rsidR="0069694A" w:rsidRPr="0069694A" w:rsidRDefault="0069694A" w:rsidP="006438C3">
      <w:pPr>
        <w:pStyle w:val="NoSpacing"/>
        <w:numPr>
          <w:ilvl w:val="0"/>
          <w:numId w:val="35"/>
        </w:numPr>
        <w:spacing w:line="276" w:lineRule="auto"/>
      </w:pPr>
      <w:r w:rsidRPr="0069694A">
        <w:t>Ability to cope and work under pressure</w:t>
      </w:r>
    </w:p>
    <w:p w:rsidR="00913159" w:rsidRPr="0069694A" w:rsidRDefault="00913159" w:rsidP="0069694A">
      <w:pPr>
        <w:widowControl/>
        <w:suppressAutoHyphens w:val="0"/>
        <w:ind w:left="450"/>
        <w:rPr>
          <w:rFonts w:cs="Times New Roman"/>
        </w:rPr>
      </w:pPr>
    </w:p>
    <w:p w:rsidR="00DF4B02" w:rsidRPr="00DF4B02" w:rsidRDefault="00DF4B02" w:rsidP="00DF4B02">
      <w:pPr>
        <w:jc w:val="both"/>
        <w:rPr>
          <w:rFonts w:ascii="Verdana" w:hAnsi="Verdana"/>
          <w:sz w:val="20"/>
        </w:rPr>
      </w:pPr>
    </w:p>
    <w:p w:rsidR="00352E91" w:rsidRDefault="004E070F" w:rsidP="00352E91">
      <w:pPr>
        <w:pStyle w:val="BodyText"/>
        <w:spacing w:after="0"/>
        <w:jc w:val="center"/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66675</wp:posOffset>
                </wp:positionV>
                <wp:extent cx="6661785" cy="0"/>
                <wp:effectExtent l="17780" t="19050" r="26035" b="19050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-.85pt;margin-top:5.25pt;width:524.5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352E91" w:rsidRPr="00352E91" w:rsidRDefault="008676B9" w:rsidP="00352E91">
      <w:pPr>
        <w:pStyle w:val="BodyText"/>
        <w:spacing w:after="0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 xml:space="preserve">VISION AND MISSION </w:t>
      </w:r>
    </w:p>
    <w:p w:rsidR="008676B9" w:rsidRDefault="004E070F" w:rsidP="00352E91">
      <w:pPr>
        <w:pStyle w:val="Heading1"/>
        <w:tabs>
          <w:tab w:val="clear" w:pos="432"/>
          <w:tab w:val="num" w:pos="0"/>
        </w:tabs>
        <w:spacing w:before="40" w:after="40" w:line="60" w:lineRule="atLeast"/>
        <w:ind w:left="0" w:firstLine="0"/>
        <w:jc w:val="center"/>
        <w:rPr>
          <w:rFonts w:ascii="Verdana" w:hAnsi="Verdana"/>
          <w:sz w:val="20"/>
        </w:rPr>
      </w:pPr>
      <w:r>
        <w:rPr>
          <w:rFonts w:ascii="Times New Roman" w:hAnsi="Times New Roman"/>
          <w:noProof/>
          <w:color w:val="943634"/>
          <w:u w:val="single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90170</wp:posOffset>
                </wp:positionV>
                <wp:extent cx="6661785" cy="0"/>
                <wp:effectExtent l="17780" t="13970" r="26035" b="2413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.85pt;margin-top:7.1pt;width:524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8676B9" w:rsidRDefault="008676B9" w:rsidP="008676B9"/>
    <w:p w:rsidR="008676B9" w:rsidRPr="00887010" w:rsidRDefault="008676B9" w:rsidP="008676B9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887010">
        <w:rPr>
          <w:rFonts w:ascii="Times New Roman" w:hAnsi="Times New Roman" w:cs="Times New Roman"/>
          <w:sz w:val="28"/>
          <w:szCs w:val="28"/>
        </w:rPr>
        <w:t xml:space="preserve">To build up </w:t>
      </w:r>
      <w:r w:rsidR="00ED355C" w:rsidRPr="00887010">
        <w:rPr>
          <w:rFonts w:ascii="Times New Roman" w:hAnsi="Times New Roman" w:cs="Times New Roman"/>
          <w:sz w:val="28"/>
          <w:szCs w:val="28"/>
        </w:rPr>
        <w:t xml:space="preserve">productive working relationship within an </w:t>
      </w:r>
      <w:r w:rsidR="00985C99" w:rsidRPr="00887010">
        <w:rPr>
          <w:rFonts w:ascii="Times New Roman" w:hAnsi="Times New Roman" w:cs="Times New Roman"/>
          <w:sz w:val="28"/>
          <w:szCs w:val="28"/>
        </w:rPr>
        <w:t>organization, so</w:t>
      </w:r>
      <w:r w:rsidR="00ED355C" w:rsidRPr="00887010">
        <w:rPr>
          <w:rFonts w:ascii="Times New Roman" w:hAnsi="Times New Roman" w:cs="Times New Roman"/>
          <w:sz w:val="28"/>
          <w:szCs w:val="28"/>
        </w:rPr>
        <w:t xml:space="preserve"> people would </w:t>
      </w:r>
      <w:r w:rsidR="00985C99" w:rsidRPr="00887010">
        <w:rPr>
          <w:rFonts w:ascii="Times New Roman" w:hAnsi="Times New Roman" w:cs="Times New Roman"/>
          <w:sz w:val="28"/>
          <w:szCs w:val="28"/>
        </w:rPr>
        <w:t>think positive</w:t>
      </w:r>
      <w:r w:rsidRPr="00887010">
        <w:rPr>
          <w:rFonts w:ascii="Times New Roman" w:hAnsi="Times New Roman" w:cs="Times New Roman"/>
          <w:sz w:val="28"/>
          <w:szCs w:val="28"/>
        </w:rPr>
        <w:t xml:space="preserve"> of themselves and</w:t>
      </w:r>
      <w:r w:rsidR="00ED355C" w:rsidRPr="00887010">
        <w:rPr>
          <w:rFonts w:ascii="Times New Roman" w:hAnsi="Times New Roman" w:cs="Times New Roman"/>
          <w:sz w:val="28"/>
          <w:szCs w:val="28"/>
        </w:rPr>
        <w:t xml:space="preserve"> their career not only </w:t>
      </w:r>
      <w:r w:rsidR="00985C99" w:rsidRPr="00887010">
        <w:rPr>
          <w:rFonts w:ascii="Times New Roman" w:hAnsi="Times New Roman" w:cs="Times New Roman"/>
          <w:sz w:val="28"/>
          <w:szCs w:val="28"/>
        </w:rPr>
        <w:t>through hard</w:t>
      </w:r>
      <w:r w:rsidR="00ED355C" w:rsidRPr="00887010">
        <w:rPr>
          <w:rFonts w:ascii="Times New Roman" w:hAnsi="Times New Roman" w:cs="Times New Roman"/>
          <w:sz w:val="28"/>
          <w:szCs w:val="28"/>
        </w:rPr>
        <w:t xml:space="preserve"> work but </w:t>
      </w:r>
      <w:r w:rsidRPr="00887010">
        <w:rPr>
          <w:rFonts w:ascii="Times New Roman" w:hAnsi="Times New Roman" w:cs="Times New Roman"/>
          <w:sz w:val="28"/>
          <w:szCs w:val="28"/>
        </w:rPr>
        <w:t>t</w:t>
      </w:r>
      <w:r w:rsidR="00ED355C" w:rsidRPr="00887010">
        <w:rPr>
          <w:rFonts w:ascii="Times New Roman" w:hAnsi="Times New Roman" w:cs="Times New Roman"/>
          <w:sz w:val="28"/>
          <w:szCs w:val="28"/>
        </w:rPr>
        <w:t xml:space="preserve">hrough </w:t>
      </w:r>
      <w:r w:rsidR="00AB79AF" w:rsidRPr="00887010">
        <w:rPr>
          <w:rFonts w:ascii="Times New Roman" w:hAnsi="Times New Roman" w:cs="Times New Roman"/>
          <w:sz w:val="28"/>
          <w:szCs w:val="28"/>
        </w:rPr>
        <w:t>creativity and innovative ideas.</w:t>
      </w:r>
      <w:r w:rsidRPr="008870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76B9" w:rsidRPr="008676B9" w:rsidRDefault="004E070F" w:rsidP="008676B9">
      <w:pPr>
        <w:widowControl/>
        <w:suppressAutoHyphens w:val="0"/>
        <w:autoSpaceDE w:val="0"/>
        <w:autoSpaceDN w:val="0"/>
        <w:adjustRightInd w:val="0"/>
        <w:rPr>
          <w:rFonts w:ascii="Calibri" w:eastAsia="Cambria" w:hAnsi="Calibri" w:cs="Calibri"/>
          <w:color w:val="000000"/>
          <w:sz w:val="28"/>
          <w:szCs w:val="28"/>
          <w:lang w:eastAsia="en-US" w:bidi="ar-SA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205105</wp:posOffset>
                </wp:positionV>
                <wp:extent cx="6661785" cy="0"/>
                <wp:effectExtent l="17780" t="14605" r="26035" b="2349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-.85pt;margin-top:16.15pt;width:524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</w:p>
    <w:p w:rsidR="008676B9" w:rsidRDefault="004E070F" w:rsidP="008676B9">
      <w:pPr>
        <w:jc w:val="center"/>
        <w:rPr>
          <w:b/>
        </w:rPr>
      </w:pPr>
      <w:r>
        <w:rPr>
          <w:b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353695</wp:posOffset>
                </wp:positionV>
                <wp:extent cx="6661785" cy="0"/>
                <wp:effectExtent l="17780" t="20320" r="26035" b="17780"/>
                <wp:wrapNone/>
                <wp:docPr id="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1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7" dist="17961" dir="27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-.85pt;margin-top:27.85pt;width:524.5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">
                <v:imagedata embosscolor="shadow add(51)"/>
                <v:shadow on="t" type="emboss" color="black" color2="shadow add(102)" offset="1pt,1pt" offset2="-1pt,-1pt"/>
              </v:shape>
            </w:pict>
          </mc:Fallback>
        </mc:AlternateContent>
      </w:r>
      <w:r w:rsidR="008676B9" w:rsidRPr="008676B9">
        <w:rPr>
          <w:b/>
        </w:rPr>
        <w:t>REF</w:t>
      </w:r>
      <w:r w:rsidR="008676B9">
        <w:rPr>
          <w:b/>
        </w:rPr>
        <w:t>E</w:t>
      </w:r>
      <w:r w:rsidR="008676B9" w:rsidRPr="008676B9">
        <w:rPr>
          <w:b/>
        </w:rPr>
        <w:t>REES</w:t>
      </w:r>
    </w:p>
    <w:p w:rsidR="008676B9" w:rsidRPr="008676B9" w:rsidRDefault="008676B9" w:rsidP="008676B9"/>
    <w:p w:rsidR="00D169F5" w:rsidRDefault="00D169F5" w:rsidP="0069694A">
      <w:pPr>
        <w:jc w:val="center"/>
      </w:pPr>
    </w:p>
    <w:p w:rsidR="00352E91" w:rsidRPr="0069694A" w:rsidRDefault="008676B9" w:rsidP="0069694A">
      <w:pPr>
        <w:jc w:val="center"/>
        <w:rPr>
          <w:sz w:val="32"/>
          <w:szCs w:val="32"/>
        </w:rPr>
      </w:pPr>
      <w:r w:rsidRPr="0069694A">
        <w:rPr>
          <w:sz w:val="32"/>
          <w:szCs w:val="32"/>
        </w:rPr>
        <w:t>Provided on request</w:t>
      </w:r>
    </w:p>
    <w:sectPr w:rsidR="00352E91" w:rsidRPr="0069694A" w:rsidSect="00DF4B02">
      <w:footerReference w:type="even" r:id="rId8"/>
      <w:footerReference w:type="default" r:id="rId9"/>
      <w:type w:val="continuous"/>
      <w:pgSz w:w="11906" w:h="16838"/>
      <w:pgMar w:top="568" w:right="566" w:bottom="1350" w:left="709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2C6" w:rsidRDefault="003972C6" w:rsidP="00B2540F">
      <w:r>
        <w:separator/>
      </w:r>
    </w:p>
  </w:endnote>
  <w:endnote w:type="continuationSeparator" w:id="0">
    <w:p w:rsidR="003972C6" w:rsidRDefault="003972C6" w:rsidP="00B2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Symbol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931" w:rsidRDefault="00C54F27" w:rsidP="00F548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793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37931" w:rsidRDefault="00337931" w:rsidP="00B2540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931" w:rsidRDefault="00C54F27" w:rsidP="00F548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3793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A443D">
      <w:rPr>
        <w:rStyle w:val="PageNumber"/>
        <w:noProof/>
      </w:rPr>
      <w:t>1</w:t>
    </w:r>
    <w:r>
      <w:rPr>
        <w:rStyle w:val="PageNumber"/>
      </w:rPr>
      <w:fldChar w:fldCharType="end"/>
    </w:r>
  </w:p>
  <w:p w:rsidR="00337931" w:rsidRDefault="00337931" w:rsidP="00B254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2C6" w:rsidRDefault="003972C6" w:rsidP="00B2540F">
      <w:r>
        <w:separator/>
      </w:r>
    </w:p>
  </w:footnote>
  <w:footnote w:type="continuationSeparator" w:id="0">
    <w:p w:rsidR="003972C6" w:rsidRDefault="003972C6" w:rsidP="00B25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64A0F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Lucida Gran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Lucida Gran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Lucida Gran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3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810"/>
        </w:tabs>
        <w:ind w:left="810" w:hanging="360"/>
      </w:pPr>
      <w:rPr>
        <w:rFonts w:ascii="Wingdings 2" w:hAnsi="Wingdings 2" w:cs="Lucida Gran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Lucida Gran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Lucida Gran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Lucida Gran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Lucida Gran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Lucida Gran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Lucida Gran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Lucida Grand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Lucida Grande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Lucida Gran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Lucida Grand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Lucida Grande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Lucida Gran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Lucida Grand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Lucida Grande"/>
      </w:rPr>
    </w:lvl>
  </w:abstractNum>
  <w:abstractNum w:abstractNumId="6">
    <w:nsid w:val="045D06C8"/>
    <w:multiLevelType w:val="hybridMultilevel"/>
    <w:tmpl w:val="B4CCA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112603"/>
    <w:multiLevelType w:val="hybridMultilevel"/>
    <w:tmpl w:val="0A641012"/>
    <w:lvl w:ilvl="0" w:tplc="0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0DD257CB"/>
    <w:multiLevelType w:val="hybridMultilevel"/>
    <w:tmpl w:val="8622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5A4B21"/>
    <w:multiLevelType w:val="multilevel"/>
    <w:tmpl w:val="FDDA5A70"/>
    <w:styleLink w:val="List0"/>
    <w:lvl w:ilvl="0"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b/>
        <w:bCs/>
        <w:position w:val="0"/>
      </w:rPr>
    </w:lvl>
  </w:abstractNum>
  <w:abstractNum w:abstractNumId="10">
    <w:nsid w:val="12736D1E"/>
    <w:multiLevelType w:val="multilevel"/>
    <w:tmpl w:val="B28E93A2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11">
    <w:nsid w:val="139742B2"/>
    <w:multiLevelType w:val="hybridMultilevel"/>
    <w:tmpl w:val="010219BC"/>
    <w:lvl w:ilvl="0" w:tplc="040A0001">
      <w:start w:val="1"/>
      <w:numFmt w:val="bullet"/>
      <w:lvlText w:val=""/>
      <w:lvlJc w:val="left"/>
      <w:pPr>
        <w:ind w:left="720" w:hanging="360"/>
      </w:pPr>
      <w:rPr>
        <w:rFonts w:ascii="Wingdings 2" w:hAnsi="Wingdings 2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8E318A"/>
    <w:multiLevelType w:val="hybridMultilevel"/>
    <w:tmpl w:val="566009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930DF1"/>
    <w:multiLevelType w:val="hybridMultilevel"/>
    <w:tmpl w:val="D696AFE2"/>
    <w:lvl w:ilvl="0" w:tplc="F5F68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46CEC"/>
    <w:multiLevelType w:val="hybridMultilevel"/>
    <w:tmpl w:val="9FF29670"/>
    <w:lvl w:ilvl="0" w:tplc="040A0001">
      <w:start w:val="1"/>
      <w:numFmt w:val="bullet"/>
      <w:lvlText w:val=""/>
      <w:lvlJc w:val="left"/>
      <w:pPr>
        <w:ind w:left="360" w:hanging="360"/>
      </w:pPr>
      <w:rPr>
        <w:rFonts w:ascii="Wingdings 2" w:hAnsi="Wingdings 2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4E3D82"/>
    <w:multiLevelType w:val="hybridMultilevel"/>
    <w:tmpl w:val="B6927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855BF3"/>
    <w:multiLevelType w:val="hybridMultilevel"/>
    <w:tmpl w:val="9948FB0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24E75CA6"/>
    <w:multiLevelType w:val="multilevel"/>
    <w:tmpl w:val="38463904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18">
    <w:nsid w:val="278D029F"/>
    <w:multiLevelType w:val="hybridMultilevel"/>
    <w:tmpl w:val="57B89F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016D74"/>
    <w:multiLevelType w:val="hybridMultilevel"/>
    <w:tmpl w:val="8FC4B93C"/>
    <w:lvl w:ilvl="0" w:tplc="04090009">
      <w:start w:val="1"/>
      <w:numFmt w:val="bullet"/>
      <w:lvlText w:val="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>
    <w:nsid w:val="30C70BE6"/>
    <w:multiLevelType w:val="hybridMultilevel"/>
    <w:tmpl w:val="4AC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EF33D8"/>
    <w:multiLevelType w:val="multilevel"/>
    <w:tmpl w:val="387AFF0C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22">
    <w:nsid w:val="403D2659"/>
    <w:multiLevelType w:val="multilevel"/>
    <w:tmpl w:val="CD6639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4A009A"/>
    <w:multiLevelType w:val="hybridMultilevel"/>
    <w:tmpl w:val="8AE85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363E14"/>
    <w:multiLevelType w:val="multilevel"/>
    <w:tmpl w:val="AA26DE74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25">
    <w:nsid w:val="44054131"/>
    <w:multiLevelType w:val="multilevel"/>
    <w:tmpl w:val="564648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8D569E5"/>
    <w:multiLevelType w:val="hybridMultilevel"/>
    <w:tmpl w:val="7B6C4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B373925"/>
    <w:multiLevelType w:val="multilevel"/>
    <w:tmpl w:val="0684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E142BA7"/>
    <w:multiLevelType w:val="hybridMultilevel"/>
    <w:tmpl w:val="DDD28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C515DF"/>
    <w:multiLevelType w:val="hybridMultilevel"/>
    <w:tmpl w:val="713A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C10AD"/>
    <w:multiLevelType w:val="multilevel"/>
    <w:tmpl w:val="C03AE47E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31">
    <w:nsid w:val="5506014F"/>
    <w:multiLevelType w:val="multilevel"/>
    <w:tmpl w:val="D90894AE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32">
    <w:nsid w:val="648471E4"/>
    <w:multiLevelType w:val="hybridMultilevel"/>
    <w:tmpl w:val="18E6A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553AC2"/>
    <w:multiLevelType w:val="hybridMultilevel"/>
    <w:tmpl w:val="DF2C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AE516E"/>
    <w:multiLevelType w:val="hybridMultilevel"/>
    <w:tmpl w:val="A274E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294FFE"/>
    <w:multiLevelType w:val="multilevel"/>
    <w:tmpl w:val="0A744EA0"/>
    <w:lvl w:ilvl="0">
      <w:numFmt w:val="bullet"/>
      <w:lvlText w:val="-"/>
      <w:lvlJc w:val="left"/>
      <w:rPr>
        <w:rFonts w:ascii="Tahoma" w:eastAsia="Tahoma" w:hAnsi="Tahoma" w:cs="Tahoma"/>
        <w:position w:val="0"/>
      </w:rPr>
    </w:lvl>
    <w:lvl w:ilvl="1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2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3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4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5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6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7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  <w:lvl w:ilvl="8">
      <w:start w:val="1"/>
      <w:numFmt w:val="bullet"/>
      <w:lvlText w:val="-"/>
      <w:lvlJc w:val="left"/>
      <w:rPr>
        <w:rFonts w:ascii="Tahoma" w:eastAsia="Tahoma" w:hAnsi="Tahoma" w:cs="Tahoma"/>
        <w:position w:val="0"/>
      </w:rPr>
    </w:lvl>
  </w:abstractNum>
  <w:abstractNum w:abstractNumId="36">
    <w:nsid w:val="6C6E161E"/>
    <w:multiLevelType w:val="hybridMultilevel"/>
    <w:tmpl w:val="82684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54C13"/>
    <w:multiLevelType w:val="hybridMultilevel"/>
    <w:tmpl w:val="39FC0C64"/>
    <w:lvl w:ilvl="0" w:tplc="040A0001">
      <w:start w:val="1"/>
      <w:numFmt w:val="bullet"/>
      <w:lvlText w:val=""/>
      <w:lvlJc w:val="left"/>
      <w:pPr>
        <w:ind w:left="96" w:hanging="360"/>
      </w:pPr>
      <w:rPr>
        <w:rFonts w:ascii="Wingdings 2" w:hAnsi="Wingdings 2" w:hint="default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38">
    <w:nsid w:val="778E4A09"/>
    <w:multiLevelType w:val="hybridMultilevel"/>
    <w:tmpl w:val="1FDED93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>
    <w:nsid w:val="7EDF0775"/>
    <w:multiLevelType w:val="hybridMultilevel"/>
    <w:tmpl w:val="8D0ED908"/>
    <w:lvl w:ilvl="0" w:tplc="F5F683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49708A"/>
    <w:multiLevelType w:val="hybridMultilevel"/>
    <w:tmpl w:val="66C65A54"/>
    <w:lvl w:ilvl="0" w:tplc="040A0001">
      <w:start w:val="1"/>
      <w:numFmt w:val="bullet"/>
      <w:lvlText w:val="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4"/>
  </w:num>
  <w:num w:numId="7">
    <w:abstractNumId w:val="11"/>
  </w:num>
  <w:num w:numId="8">
    <w:abstractNumId w:val="37"/>
  </w:num>
  <w:num w:numId="9">
    <w:abstractNumId w:val="25"/>
  </w:num>
  <w:num w:numId="10">
    <w:abstractNumId w:val="22"/>
  </w:num>
  <w:num w:numId="11">
    <w:abstractNumId w:val="7"/>
  </w:num>
  <w:num w:numId="12">
    <w:abstractNumId w:val="27"/>
  </w:num>
  <w:num w:numId="13">
    <w:abstractNumId w:val="17"/>
  </w:num>
  <w:num w:numId="14">
    <w:abstractNumId w:val="35"/>
  </w:num>
  <w:num w:numId="15">
    <w:abstractNumId w:val="31"/>
  </w:num>
  <w:num w:numId="16">
    <w:abstractNumId w:val="24"/>
  </w:num>
  <w:num w:numId="17">
    <w:abstractNumId w:val="30"/>
  </w:num>
  <w:num w:numId="18">
    <w:abstractNumId w:val="21"/>
  </w:num>
  <w:num w:numId="19">
    <w:abstractNumId w:val="10"/>
  </w:num>
  <w:num w:numId="20">
    <w:abstractNumId w:val="9"/>
  </w:num>
  <w:num w:numId="21">
    <w:abstractNumId w:val="15"/>
  </w:num>
  <w:num w:numId="22">
    <w:abstractNumId w:val="6"/>
  </w:num>
  <w:num w:numId="23">
    <w:abstractNumId w:val="40"/>
  </w:num>
  <w:num w:numId="24">
    <w:abstractNumId w:val="36"/>
  </w:num>
  <w:num w:numId="25">
    <w:abstractNumId w:val="8"/>
  </w:num>
  <w:num w:numId="26">
    <w:abstractNumId w:val="29"/>
  </w:num>
  <w:num w:numId="27">
    <w:abstractNumId w:val="20"/>
  </w:num>
  <w:num w:numId="28">
    <w:abstractNumId w:val="13"/>
  </w:num>
  <w:num w:numId="29">
    <w:abstractNumId w:val="39"/>
  </w:num>
  <w:num w:numId="30">
    <w:abstractNumId w:val="38"/>
  </w:num>
  <w:num w:numId="31">
    <w:abstractNumId w:val="19"/>
  </w:num>
  <w:num w:numId="32">
    <w:abstractNumId w:val="12"/>
  </w:num>
  <w:num w:numId="33">
    <w:abstractNumId w:val="28"/>
  </w:num>
  <w:num w:numId="34">
    <w:abstractNumId w:val="32"/>
  </w:num>
  <w:num w:numId="35">
    <w:abstractNumId w:val="16"/>
  </w:num>
  <w:num w:numId="36">
    <w:abstractNumId w:val="34"/>
  </w:num>
  <w:num w:numId="37">
    <w:abstractNumId w:val="23"/>
  </w:num>
  <w:num w:numId="38">
    <w:abstractNumId w:val="33"/>
  </w:num>
  <w:num w:numId="39">
    <w:abstractNumId w:val="0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defaultTabStop w:val="709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B43"/>
    <w:rsid w:val="00013793"/>
    <w:rsid w:val="0006042D"/>
    <w:rsid w:val="00077FC5"/>
    <w:rsid w:val="000C1BCE"/>
    <w:rsid w:val="000E3A8F"/>
    <w:rsid w:val="000F12D7"/>
    <w:rsid w:val="000F3E46"/>
    <w:rsid w:val="000F5F46"/>
    <w:rsid w:val="00113394"/>
    <w:rsid w:val="00114265"/>
    <w:rsid w:val="00115A2C"/>
    <w:rsid w:val="001207C8"/>
    <w:rsid w:val="00127A90"/>
    <w:rsid w:val="0014069B"/>
    <w:rsid w:val="00142974"/>
    <w:rsid w:val="00145C4E"/>
    <w:rsid w:val="00154D8D"/>
    <w:rsid w:val="001610B7"/>
    <w:rsid w:val="0019655D"/>
    <w:rsid w:val="00197812"/>
    <w:rsid w:val="001F46E9"/>
    <w:rsid w:val="002074A4"/>
    <w:rsid w:val="002406F6"/>
    <w:rsid w:val="0024517E"/>
    <w:rsid w:val="002602E3"/>
    <w:rsid w:val="002762F2"/>
    <w:rsid w:val="0028312E"/>
    <w:rsid w:val="002837D4"/>
    <w:rsid w:val="002B6A3E"/>
    <w:rsid w:val="002C3CA9"/>
    <w:rsid w:val="002D5CA2"/>
    <w:rsid w:val="002D6350"/>
    <w:rsid w:val="002F088A"/>
    <w:rsid w:val="002F2B50"/>
    <w:rsid w:val="002F333F"/>
    <w:rsid w:val="002F5AEF"/>
    <w:rsid w:val="003041CD"/>
    <w:rsid w:val="00313DE5"/>
    <w:rsid w:val="00316B3C"/>
    <w:rsid w:val="00317D44"/>
    <w:rsid w:val="003200AD"/>
    <w:rsid w:val="00337931"/>
    <w:rsid w:val="00352CD0"/>
    <w:rsid w:val="00352E91"/>
    <w:rsid w:val="00374A38"/>
    <w:rsid w:val="0038632B"/>
    <w:rsid w:val="00387398"/>
    <w:rsid w:val="00391301"/>
    <w:rsid w:val="003972C6"/>
    <w:rsid w:val="003D1E68"/>
    <w:rsid w:val="003D5412"/>
    <w:rsid w:val="003D5DA5"/>
    <w:rsid w:val="00404CDD"/>
    <w:rsid w:val="00407AEC"/>
    <w:rsid w:val="00414620"/>
    <w:rsid w:val="0042065B"/>
    <w:rsid w:val="0049406C"/>
    <w:rsid w:val="004C74DB"/>
    <w:rsid w:val="004D1126"/>
    <w:rsid w:val="004E070F"/>
    <w:rsid w:val="004E6954"/>
    <w:rsid w:val="004F739B"/>
    <w:rsid w:val="0051007F"/>
    <w:rsid w:val="005123A7"/>
    <w:rsid w:val="00527B43"/>
    <w:rsid w:val="00557474"/>
    <w:rsid w:val="00595E86"/>
    <w:rsid w:val="005A02B8"/>
    <w:rsid w:val="005B4B84"/>
    <w:rsid w:val="005C18F8"/>
    <w:rsid w:val="005C4511"/>
    <w:rsid w:val="005D3AAD"/>
    <w:rsid w:val="005E4DC1"/>
    <w:rsid w:val="006438C3"/>
    <w:rsid w:val="006527DD"/>
    <w:rsid w:val="00663D90"/>
    <w:rsid w:val="00666447"/>
    <w:rsid w:val="00685B9D"/>
    <w:rsid w:val="00695094"/>
    <w:rsid w:val="0069694A"/>
    <w:rsid w:val="006A359E"/>
    <w:rsid w:val="006A6693"/>
    <w:rsid w:val="006B6076"/>
    <w:rsid w:val="006C245F"/>
    <w:rsid w:val="006D170B"/>
    <w:rsid w:val="006F73BD"/>
    <w:rsid w:val="00700C8B"/>
    <w:rsid w:val="0071676E"/>
    <w:rsid w:val="007334C4"/>
    <w:rsid w:val="0074122E"/>
    <w:rsid w:val="00782808"/>
    <w:rsid w:val="00792DB5"/>
    <w:rsid w:val="007A2DD2"/>
    <w:rsid w:val="007A512D"/>
    <w:rsid w:val="007B299B"/>
    <w:rsid w:val="007C545F"/>
    <w:rsid w:val="0081763A"/>
    <w:rsid w:val="00833218"/>
    <w:rsid w:val="00850036"/>
    <w:rsid w:val="008520AE"/>
    <w:rsid w:val="008676B9"/>
    <w:rsid w:val="00870018"/>
    <w:rsid w:val="00876249"/>
    <w:rsid w:val="00880511"/>
    <w:rsid w:val="00880AD8"/>
    <w:rsid w:val="00886F47"/>
    <w:rsid w:val="00887010"/>
    <w:rsid w:val="008B49C9"/>
    <w:rsid w:val="008C0DD5"/>
    <w:rsid w:val="008D0FD9"/>
    <w:rsid w:val="008D75C1"/>
    <w:rsid w:val="008E4E61"/>
    <w:rsid w:val="00906A87"/>
    <w:rsid w:val="0091016B"/>
    <w:rsid w:val="00913159"/>
    <w:rsid w:val="00916229"/>
    <w:rsid w:val="00962060"/>
    <w:rsid w:val="00985C99"/>
    <w:rsid w:val="00986863"/>
    <w:rsid w:val="009A2C39"/>
    <w:rsid w:val="009A4BF2"/>
    <w:rsid w:val="009A4F01"/>
    <w:rsid w:val="009F381B"/>
    <w:rsid w:val="009F6B7D"/>
    <w:rsid w:val="00A21D44"/>
    <w:rsid w:val="00A43650"/>
    <w:rsid w:val="00A43809"/>
    <w:rsid w:val="00A47247"/>
    <w:rsid w:val="00A510D6"/>
    <w:rsid w:val="00A75679"/>
    <w:rsid w:val="00A809FF"/>
    <w:rsid w:val="00A910EF"/>
    <w:rsid w:val="00AA443D"/>
    <w:rsid w:val="00AB79AF"/>
    <w:rsid w:val="00AD3DF1"/>
    <w:rsid w:val="00AD4F39"/>
    <w:rsid w:val="00AD619F"/>
    <w:rsid w:val="00AD728F"/>
    <w:rsid w:val="00AD7795"/>
    <w:rsid w:val="00AF2632"/>
    <w:rsid w:val="00B05CBB"/>
    <w:rsid w:val="00B2540F"/>
    <w:rsid w:val="00B54FE0"/>
    <w:rsid w:val="00B647A4"/>
    <w:rsid w:val="00B80C85"/>
    <w:rsid w:val="00B9024A"/>
    <w:rsid w:val="00B97345"/>
    <w:rsid w:val="00BB568A"/>
    <w:rsid w:val="00BC2AA7"/>
    <w:rsid w:val="00BE195C"/>
    <w:rsid w:val="00BE621E"/>
    <w:rsid w:val="00C14BC2"/>
    <w:rsid w:val="00C23AFD"/>
    <w:rsid w:val="00C4492C"/>
    <w:rsid w:val="00C54F27"/>
    <w:rsid w:val="00C564FF"/>
    <w:rsid w:val="00C7084F"/>
    <w:rsid w:val="00C709C8"/>
    <w:rsid w:val="00C77160"/>
    <w:rsid w:val="00C80AE3"/>
    <w:rsid w:val="00CB1D3C"/>
    <w:rsid w:val="00CB46EC"/>
    <w:rsid w:val="00CE7032"/>
    <w:rsid w:val="00CF1114"/>
    <w:rsid w:val="00D057A0"/>
    <w:rsid w:val="00D169F5"/>
    <w:rsid w:val="00D5311C"/>
    <w:rsid w:val="00D63B48"/>
    <w:rsid w:val="00D6528C"/>
    <w:rsid w:val="00D703F4"/>
    <w:rsid w:val="00D85289"/>
    <w:rsid w:val="00D87478"/>
    <w:rsid w:val="00DF4B02"/>
    <w:rsid w:val="00E06B86"/>
    <w:rsid w:val="00E16871"/>
    <w:rsid w:val="00E364BF"/>
    <w:rsid w:val="00E40531"/>
    <w:rsid w:val="00E5440F"/>
    <w:rsid w:val="00E61494"/>
    <w:rsid w:val="00E84A1A"/>
    <w:rsid w:val="00EA76DA"/>
    <w:rsid w:val="00EB19C4"/>
    <w:rsid w:val="00EC4B72"/>
    <w:rsid w:val="00ED355C"/>
    <w:rsid w:val="00F00683"/>
    <w:rsid w:val="00F43B6A"/>
    <w:rsid w:val="00F54809"/>
    <w:rsid w:val="00F839AF"/>
    <w:rsid w:val="00FA3858"/>
    <w:rsid w:val="00FD5964"/>
    <w:rsid w:val="00FE45C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Strong" w:uiPriority="22"/>
    <w:lsdException w:name="Normal (Web)" w:uiPriority="99"/>
    <w:lsdException w:name="No Spacing" w:uiPriority="1" w:qFormat="1"/>
    <w:lsdException w:name="List Paragraph" w:uiPriority="34" w:qFormat="1"/>
  </w:latentStyles>
  <w:style w:type="paragraph" w:default="1" w:styleId="Normal">
    <w:name w:val="Normal"/>
    <w:qFormat/>
    <w:rsid w:val="00527B43"/>
    <w:pPr>
      <w:widowControl w:val="0"/>
      <w:suppressAutoHyphens/>
    </w:pPr>
    <w:rPr>
      <w:rFonts w:ascii="Times New Roman" w:eastAsia="Arial Unicode MS" w:hAnsi="Times New Roman" w:cs="Mangal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527B43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27B43"/>
    <w:pPr>
      <w:keepNext/>
      <w:keepLines/>
      <w:spacing w:before="200"/>
      <w:outlineLvl w:val="2"/>
    </w:pPr>
    <w:rPr>
      <w:rFonts w:ascii="Calibri" w:eastAsia="MS Gothic" w:hAnsi="Calibri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7B43"/>
    <w:rPr>
      <w:rFonts w:ascii="Arial" w:eastAsia="Arial Unicode MS" w:hAnsi="Arial" w:cs="Mangal"/>
      <w:b/>
      <w:bCs/>
      <w:sz w:val="32"/>
      <w:szCs w:val="32"/>
      <w:lang w:val="en-US" w:eastAsia="hi-IN" w:bidi="hi-IN"/>
    </w:rPr>
  </w:style>
  <w:style w:type="character" w:customStyle="1" w:styleId="Heading3Char">
    <w:name w:val="Heading 3 Char"/>
    <w:basedOn w:val="DefaultParagraphFont"/>
    <w:link w:val="Heading3"/>
    <w:rsid w:val="00527B43"/>
    <w:rPr>
      <w:rFonts w:ascii="Calibri" w:eastAsia="MS Gothic" w:hAnsi="Calibri" w:cs="Times New Roman"/>
      <w:b/>
      <w:bCs/>
      <w:color w:val="4F81BD"/>
      <w:lang w:val="en-US" w:eastAsia="hi-IN" w:bidi="hi-IN"/>
    </w:rPr>
  </w:style>
  <w:style w:type="paragraph" w:styleId="BodyText">
    <w:name w:val="Body Text"/>
    <w:basedOn w:val="Normal"/>
    <w:link w:val="BodyTextChar"/>
    <w:rsid w:val="00527B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27B43"/>
    <w:rPr>
      <w:rFonts w:ascii="Times New Roman" w:eastAsia="Arial Unicode MS" w:hAnsi="Times New Roman" w:cs="Mangal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527B43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27B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7B43"/>
    <w:rPr>
      <w:i/>
      <w:iCs/>
    </w:rPr>
  </w:style>
  <w:style w:type="character" w:styleId="FollowedHyperlink">
    <w:name w:val="FollowedHyperlink"/>
    <w:basedOn w:val="DefaultParagraphFont"/>
    <w:rsid w:val="00527B4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27B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7B43"/>
    <w:rPr>
      <w:rFonts w:ascii="Lucida Grande" w:eastAsia="Arial Unicode MS" w:hAnsi="Lucida Grande" w:cs="Mangal"/>
      <w:sz w:val="18"/>
      <w:szCs w:val="18"/>
      <w:lang w:val="en-US" w:eastAsia="hi-IN" w:bidi="hi-IN"/>
    </w:rPr>
  </w:style>
  <w:style w:type="table" w:styleId="TableGrid">
    <w:name w:val="Table Grid"/>
    <w:basedOn w:val="TableNormal"/>
    <w:rsid w:val="00BE19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E195C"/>
    <w:pPr>
      <w:widowControl/>
      <w:suppressAutoHyphens w:val="0"/>
      <w:spacing w:beforeLines="1" w:afterLines="1"/>
    </w:pPr>
    <w:rPr>
      <w:rFonts w:ascii="Times" w:eastAsia="Cambria" w:hAnsi="Times" w:cs="Times New Roman"/>
      <w:sz w:val="20"/>
      <w:szCs w:val="20"/>
      <w:lang w:eastAsia="es-ES_tradnl" w:bidi="ar-SA"/>
    </w:rPr>
  </w:style>
  <w:style w:type="character" w:styleId="Strong">
    <w:name w:val="Strong"/>
    <w:basedOn w:val="DefaultParagraphFont"/>
    <w:uiPriority w:val="22"/>
    <w:rsid w:val="00BE195C"/>
    <w:rPr>
      <w:b/>
    </w:rPr>
  </w:style>
  <w:style w:type="paragraph" w:customStyle="1" w:styleId="font8">
    <w:name w:val="font_8"/>
    <w:basedOn w:val="Normal"/>
    <w:rsid w:val="002C3CA9"/>
    <w:pPr>
      <w:widowControl/>
      <w:suppressAutoHyphens w:val="0"/>
      <w:spacing w:beforeLines="1" w:afterLines="1"/>
    </w:pPr>
    <w:rPr>
      <w:rFonts w:ascii="Times" w:eastAsia="Cambria" w:hAnsi="Times" w:cs="Times New Roman"/>
      <w:sz w:val="20"/>
      <w:szCs w:val="20"/>
      <w:lang w:eastAsia="es-ES_tradnl" w:bidi="ar-SA"/>
    </w:rPr>
  </w:style>
  <w:style w:type="numbering" w:customStyle="1" w:styleId="List0">
    <w:name w:val="List 0"/>
    <w:basedOn w:val="NoList"/>
    <w:rsid w:val="00C80AE3"/>
    <w:pPr>
      <w:numPr>
        <w:numId w:val="20"/>
      </w:numPr>
    </w:pPr>
  </w:style>
  <w:style w:type="character" w:customStyle="1" w:styleId="apple-converted-space">
    <w:name w:val="apple-converted-space"/>
    <w:basedOn w:val="DefaultParagraphFont"/>
    <w:rsid w:val="002D6350"/>
  </w:style>
  <w:style w:type="paragraph" w:styleId="Footer">
    <w:name w:val="footer"/>
    <w:basedOn w:val="Normal"/>
    <w:link w:val="FooterChar"/>
    <w:rsid w:val="00B254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540F"/>
    <w:rPr>
      <w:rFonts w:ascii="Times New Roman" w:eastAsia="Arial Unicode MS" w:hAnsi="Times New Roman" w:cs="Mangal"/>
      <w:lang w:val="en-US" w:eastAsia="hi-IN" w:bidi="hi-IN"/>
    </w:rPr>
  </w:style>
  <w:style w:type="character" w:styleId="PageNumber">
    <w:name w:val="page number"/>
    <w:basedOn w:val="DefaultParagraphFont"/>
    <w:rsid w:val="00B2540F"/>
  </w:style>
  <w:style w:type="paragraph" w:customStyle="1" w:styleId="Default">
    <w:name w:val="Default"/>
    <w:rsid w:val="00FD5964"/>
    <w:pPr>
      <w:autoSpaceDE w:val="0"/>
      <w:autoSpaceDN w:val="0"/>
      <w:adjustRightInd w:val="0"/>
    </w:pPr>
    <w:rPr>
      <w:rFonts w:ascii="Baskerville Old Face" w:hAnsi="Baskerville Old Face" w:cs="Baskerville Old Face"/>
      <w:color w:val="000000"/>
      <w:sz w:val="24"/>
      <w:szCs w:val="24"/>
    </w:rPr>
  </w:style>
  <w:style w:type="paragraph" w:styleId="Header">
    <w:name w:val="header"/>
    <w:basedOn w:val="Normal"/>
    <w:link w:val="HeaderChar"/>
    <w:rsid w:val="00880AD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880AD8"/>
    <w:rPr>
      <w:rFonts w:ascii="Times New Roman" w:eastAsia="Arial Unicode MS" w:hAnsi="Times New Roman" w:cs="Mangal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69694A"/>
    <w:rPr>
      <w:rFonts w:ascii="Times New Roman" w:eastAsia="Times New Roman" w:hAnsi="Times New Roman"/>
      <w:color w:val="000000"/>
      <w:sz w:val="24"/>
      <w:szCs w:val="24"/>
    </w:rPr>
  </w:style>
  <w:style w:type="paragraph" w:styleId="ListBullet">
    <w:name w:val="List Bullet"/>
    <w:basedOn w:val="Normal"/>
    <w:rsid w:val="00E364BF"/>
    <w:pPr>
      <w:numPr>
        <w:numId w:val="39"/>
      </w:numPr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Strong" w:uiPriority="22"/>
    <w:lsdException w:name="Normal (Web)" w:uiPriority="99"/>
    <w:lsdException w:name="No Spacing" w:uiPriority="1" w:qFormat="1"/>
    <w:lsdException w:name="List Paragraph" w:uiPriority="34" w:qFormat="1"/>
  </w:latentStyles>
  <w:style w:type="paragraph" w:default="1" w:styleId="Normal">
    <w:name w:val="Normal"/>
    <w:qFormat/>
    <w:rsid w:val="00527B43"/>
    <w:pPr>
      <w:widowControl w:val="0"/>
      <w:suppressAutoHyphens/>
    </w:pPr>
    <w:rPr>
      <w:rFonts w:ascii="Times New Roman" w:eastAsia="Arial Unicode MS" w:hAnsi="Times New Roman" w:cs="Mangal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527B43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527B43"/>
    <w:pPr>
      <w:keepNext/>
      <w:keepLines/>
      <w:spacing w:before="200"/>
      <w:outlineLvl w:val="2"/>
    </w:pPr>
    <w:rPr>
      <w:rFonts w:ascii="Calibri" w:eastAsia="MS Gothic" w:hAnsi="Calibri" w:cs="Times New Roma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7B43"/>
    <w:rPr>
      <w:rFonts w:ascii="Arial" w:eastAsia="Arial Unicode MS" w:hAnsi="Arial" w:cs="Mangal"/>
      <w:b/>
      <w:bCs/>
      <w:sz w:val="32"/>
      <w:szCs w:val="32"/>
      <w:lang w:val="en-US" w:eastAsia="hi-IN" w:bidi="hi-IN"/>
    </w:rPr>
  </w:style>
  <w:style w:type="character" w:customStyle="1" w:styleId="Heading3Char">
    <w:name w:val="Heading 3 Char"/>
    <w:basedOn w:val="DefaultParagraphFont"/>
    <w:link w:val="Heading3"/>
    <w:rsid w:val="00527B43"/>
    <w:rPr>
      <w:rFonts w:ascii="Calibri" w:eastAsia="MS Gothic" w:hAnsi="Calibri" w:cs="Times New Roman"/>
      <w:b/>
      <w:bCs/>
      <w:color w:val="4F81BD"/>
      <w:lang w:val="en-US" w:eastAsia="hi-IN" w:bidi="hi-IN"/>
    </w:rPr>
  </w:style>
  <w:style w:type="paragraph" w:styleId="BodyText">
    <w:name w:val="Body Text"/>
    <w:basedOn w:val="Normal"/>
    <w:link w:val="BodyTextChar"/>
    <w:rsid w:val="00527B4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27B43"/>
    <w:rPr>
      <w:rFonts w:ascii="Times New Roman" w:eastAsia="Arial Unicode MS" w:hAnsi="Times New Roman" w:cs="Mangal"/>
      <w:lang w:val="en-US" w:eastAsia="hi-IN" w:bidi="hi-IN"/>
    </w:rPr>
  </w:style>
  <w:style w:type="paragraph" w:styleId="ListParagraph">
    <w:name w:val="List Paragraph"/>
    <w:basedOn w:val="Normal"/>
    <w:uiPriority w:val="34"/>
    <w:qFormat/>
    <w:rsid w:val="00527B43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27B4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27B43"/>
    <w:rPr>
      <w:i/>
      <w:iCs/>
    </w:rPr>
  </w:style>
  <w:style w:type="character" w:styleId="FollowedHyperlink">
    <w:name w:val="FollowedHyperlink"/>
    <w:basedOn w:val="DefaultParagraphFont"/>
    <w:rsid w:val="00527B43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27B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27B43"/>
    <w:rPr>
      <w:rFonts w:ascii="Lucida Grande" w:eastAsia="Arial Unicode MS" w:hAnsi="Lucida Grande" w:cs="Mangal"/>
      <w:sz w:val="18"/>
      <w:szCs w:val="18"/>
      <w:lang w:val="en-US" w:eastAsia="hi-IN" w:bidi="hi-IN"/>
    </w:rPr>
  </w:style>
  <w:style w:type="table" w:styleId="TableGrid">
    <w:name w:val="Table Grid"/>
    <w:basedOn w:val="TableNormal"/>
    <w:rsid w:val="00BE195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E195C"/>
    <w:pPr>
      <w:widowControl/>
      <w:suppressAutoHyphens w:val="0"/>
      <w:spacing w:beforeLines="1" w:afterLines="1"/>
    </w:pPr>
    <w:rPr>
      <w:rFonts w:ascii="Times" w:eastAsia="Cambria" w:hAnsi="Times" w:cs="Times New Roman"/>
      <w:sz w:val="20"/>
      <w:szCs w:val="20"/>
      <w:lang w:eastAsia="es-ES_tradnl" w:bidi="ar-SA"/>
    </w:rPr>
  </w:style>
  <w:style w:type="character" w:styleId="Strong">
    <w:name w:val="Strong"/>
    <w:basedOn w:val="DefaultParagraphFont"/>
    <w:uiPriority w:val="22"/>
    <w:rsid w:val="00BE195C"/>
    <w:rPr>
      <w:b/>
    </w:rPr>
  </w:style>
  <w:style w:type="paragraph" w:customStyle="1" w:styleId="font8">
    <w:name w:val="font_8"/>
    <w:basedOn w:val="Normal"/>
    <w:rsid w:val="002C3CA9"/>
    <w:pPr>
      <w:widowControl/>
      <w:suppressAutoHyphens w:val="0"/>
      <w:spacing w:beforeLines="1" w:afterLines="1"/>
    </w:pPr>
    <w:rPr>
      <w:rFonts w:ascii="Times" w:eastAsia="Cambria" w:hAnsi="Times" w:cs="Times New Roman"/>
      <w:sz w:val="20"/>
      <w:szCs w:val="20"/>
      <w:lang w:eastAsia="es-ES_tradnl" w:bidi="ar-SA"/>
    </w:rPr>
  </w:style>
  <w:style w:type="numbering" w:customStyle="1" w:styleId="List0">
    <w:name w:val="List 0"/>
    <w:basedOn w:val="NoList"/>
    <w:rsid w:val="00C80AE3"/>
    <w:pPr>
      <w:numPr>
        <w:numId w:val="20"/>
      </w:numPr>
    </w:pPr>
  </w:style>
  <w:style w:type="character" w:customStyle="1" w:styleId="apple-converted-space">
    <w:name w:val="apple-converted-space"/>
    <w:basedOn w:val="DefaultParagraphFont"/>
    <w:rsid w:val="002D6350"/>
  </w:style>
  <w:style w:type="paragraph" w:styleId="Footer">
    <w:name w:val="footer"/>
    <w:basedOn w:val="Normal"/>
    <w:link w:val="FooterChar"/>
    <w:rsid w:val="00B254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540F"/>
    <w:rPr>
      <w:rFonts w:ascii="Times New Roman" w:eastAsia="Arial Unicode MS" w:hAnsi="Times New Roman" w:cs="Mangal"/>
      <w:lang w:val="en-US" w:eastAsia="hi-IN" w:bidi="hi-IN"/>
    </w:rPr>
  </w:style>
  <w:style w:type="character" w:styleId="PageNumber">
    <w:name w:val="page number"/>
    <w:basedOn w:val="DefaultParagraphFont"/>
    <w:rsid w:val="00B2540F"/>
  </w:style>
  <w:style w:type="paragraph" w:customStyle="1" w:styleId="Default">
    <w:name w:val="Default"/>
    <w:rsid w:val="00FD5964"/>
    <w:pPr>
      <w:autoSpaceDE w:val="0"/>
      <w:autoSpaceDN w:val="0"/>
      <w:adjustRightInd w:val="0"/>
    </w:pPr>
    <w:rPr>
      <w:rFonts w:ascii="Baskerville Old Face" w:hAnsi="Baskerville Old Face" w:cs="Baskerville Old Face"/>
      <w:color w:val="000000"/>
      <w:sz w:val="24"/>
      <w:szCs w:val="24"/>
    </w:rPr>
  </w:style>
  <w:style w:type="paragraph" w:styleId="Header">
    <w:name w:val="header"/>
    <w:basedOn w:val="Normal"/>
    <w:link w:val="HeaderChar"/>
    <w:rsid w:val="00880AD8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rsid w:val="00880AD8"/>
    <w:rPr>
      <w:rFonts w:ascii="Times New Roman" w:eastAsia="Arial Unicode MS" w:hAnsi="Times New Roman" w:cs="Mangal"/>
      <w:sz w:val="24"/>
      <w:szCs w:val="21"/>
      <w:lang w:eastAsia="hi-IN" w:bidi="hi-IN"/>
    </w:rPr>
  </w:style>
  <w:style w:type="paragraph" w:styleId="NoSpacing">
    <w:name w:val="No Spacing"/>
    <w:uiPriority w:val="1"/>
    <w:qFormat/>
    <w:rsid w:val="0069694A"/>
    <w:rPr>
      <w:rFonts w:ascii="Times New Roman" w:eastAsia="Times New Roman" w:hAnsi="Times New Roman"/>
      <w:color w:val="000000"/>
      <w:sz w:val="24"/>
      <w:szCs w:val="24"/>
    </w:rPr>
  </w:style>
  <w:style w:type="paragraph" w:styleId="ListBullet">
    <w:name w:val="List Bullet"/>
    <w:basedOn w:val="Normal"/>
    <w:rsid w:val="00E364BF"/>
    <w:pPr>
      <w:numPr>
        <w:numId w:val="39"/>
      </w:numPr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Links>
    <vt:vector size="36" baseType="variant">
      <vt:variant>
        <vt:i4>5505091</vt:i4>
      </vt:variant>
      <vt:variant>
        <vt:i4>15</vt:i4>
      </vt:variant>
      <vt:variant>
        <vt:i4>0</vt:i4>
      </vt:variant>
      <vt:variant>
        <vt:i4>5</vt:i4>
      </vt:variant>
      <vt:variant>
        <vt:lpwstr>http://www.tcs.com/Pages/default.aspx</vt:lpwstr>
      </vt:variant>
      <vt:variant>
        <vt:lpwstr/>
      </vt:variant>
      <vt:variant>
        <vt:i4>7929960</vt:i4>
      </vt:variant>
      <vt:variant>
        <vt:i4>12</vt:i4>
      </vt:variant>
      <vt:variant>
        <vt:i4>0</vt:i4>
      </vt:variant>
      <vt:variant>
        <vt:i4>5</vt:i4>
      </vt:variant>
      <vt:variant>
        <vt:lpwstr>http://www.accenture.com/ca-en/Pages/index.aspx</vt:lpwstr>
      </vt:variant>
      <vt:variant>
        <vt:lpwstr/>
      </vt:variant>
      <vt:variant>
        <vt:i4>7995506</vt:i4>
      </vt:variant>
      <vt:variant>
        <vt:i4>9</vt:i4>
      </vt:variant>
      <vt:variant>
        <vt:i4>0</vt:i4>
      </vt:variant>
      <vt:variant>
        <vt:i4>5</vt:i4>
      </vt:variant>
      <vt:variant>
        <vt:lpwstr>http://www.finatec.org.br/site/en/aboutus/</vt:lpwstr>
      </vt:variant>
      <vt:variant>
        <vt:lpwstr/>
      </vt:variant>
      <vt:variant>
        <vt:i4>3080230</vt:i4>
      </vt:variant>
      <vt:variant>
        <vt:i4>6</vt:i4>
      </vt:variant>
      <vt:variant>
        <vt:i4>0</vt:i4>
      </vt:variant>
      <vt:variant>
        <vt:i4>5</vt:i4>
      </vt:variant>
      <vt:variant>
        <vt:lpwstr>http://www.wedotechnologies.com/en/</vt:lpwstr>
      </vt:variant>
      <vt:variant>
        <vt:lpwstr/>
      </vt:variant>
      <vt:variant>
        <vt:i4>4325439</vt:i4>
      </vt:variant>
      <vt:variant>
        <vt:i4>3</vt:i4>
      </vt:variant>
      <vt:variant>
        <vt:i4>0</vt:i4>
      </vt:variant>
      <vt:variant>
        <vt:i4>5</vt:i4>
      </vt:variant>
      <vt:variant>
        <vt:lpwstr>mailto:brunonalon2@gmail.com</vt:lpwstr>
      </vt:variant>
      <vt:variant>
        <vt:lpwstr/>
      </vt:variant>
      <vt:variant>
        <vt:i4>524371</vt:i4>
      </vt:variant>
      <vt:variant>
        <vt:i4>0</vt:i4>
      </vt:variant>
      <vt:variant>
        <vt:i4>0</vt:i4>
      </vt:variant>
      <vt:variant>
        <vt:i4>5</vt:i4>
      </vt:variant>
      <vt:variant>
        <vt:lpwstr>https://ca.linkedin.com/in/brunonalon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Cruz Santos</dc:creator>
  <cp:lastModifiedBy>TEMITOPE</cp:lastModifiedBy>
  <cp:revision>8</cp:revision>
  <dcterms:created xsi:type="dcterms:W3CDTF">2020-07-17T14:26:00Z</dcterms:created>
  <dcterms:modified xsi:type="dcterms:W3CDTF">2021-03-22T10:38:00Z</dcterms:modified>
</cp:coreProperties>
</file>